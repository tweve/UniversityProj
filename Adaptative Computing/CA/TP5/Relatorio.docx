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20D8C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48"/>
          <w:szCs w:val="48"/>
        </w:rPr>
      </w:pPr>
      <w:r w:rsidRPr="005835F8">
        <w:rPr>
          <w:rFonts w:ascii="Cambria" w:hAnsi="Cambria" w:cs="Cambria"/>
          <w:sz w:val="48"/>
          <w:szCs w:val="48"/>
        </w:rPr>
        <w:t>Relatório -Trabalho Prático 5</w:t>
      </w:r>
    </w:p>
    <w:p w14:paraId="28DE8263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56"/>
          <w:szCs w:val="56"/>
        </w:rPr>
      </w:pPr>
    </w:p>
    <w:p w14:paraId="7B3CD139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56"/>
          <w:szCs w:val="56"/>
        </w:rPr>
      </w:pPr>
    </w:p>
    <w:p w14:paraId="67337FED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56"/>
          <w:szCs w:val="56"/>
        </w:rPr>
      </w:pPr>
    </w:p>
    <w:p w14:paraId="3DBF89A1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56"/>
          <w:szCs w:val="56"/>
        </w:rPr>
      </w:pPr>
      <w:r w:rsidRPr="005835F8">
        <w:rPr>
          <w:rFonts w:ascii="Cambria" w:hAnsi="Cambria" w:cs="Cambria"/>
          <w:sz w:val="56"/>
          <w:szCs w:val="56"/>
        </w:rPr>
        <w:t>Controlo Difuso</w:t>
      </w:r>
    </w:p>
    <w:p w14:paraId="780FB9DB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56"/>
          <w:szCs w:val="56"/>
        </w:rPr>
      </w:pPr>
    </w:p>
    <w:p w14:paraId="0E59F4A2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8"/>
          <w:szCs w:val="28"/>
        </w:rPr>
      </w:pPr>
    </w:p>
    <w:p w14:paraId="2C0A97E3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8"/>
          <w:szCs w:val="28"/>
        </w:rPr>
      </w:pPr>
    </w:p>
    <w:p w14:paraId="2D719950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8"/>
          <w:szCs w:val="28"/>
        </w:rPr>
      </w:pPr>
    </w:p>
    <w:p w14:paraId="7A134E3A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32"/>
          <w:szCs w:val="32"/>
        </w:rPr>
      </w:pPr>
    </w:p>
    <w:p w14:paraId="51AD01CD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i/>
          <w:iCs/>
          <w:sz w:val="28"/>
          <w:szCs w:val="28"/>
        </w:rPr>
      </w:pPr>
      <w:r w:rsidRPr="005835F8">
        <w:rPr>
          <w:rFonts w:ascii="Cambria" w:hAnsi="Cambria" w:cs="Cambria"/>
          <w:i/>
          <w:iCs/>
          <w:sz w:val="28"/>
          <w:szCs w:val="28"/>
        </w:rPr>
        <w:t>Realizado por:</w:t>
      </w:r>
    </w:p>
    <w:p w14:paraId="752B03B0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28"/>
          <w:szCs w:val="28"/>
        </w:rPr>
      </w:pPr>
      <w:r w:rsidRPr="005835F8">
        <w:rPr>
          <w:rFonts w:ascii="Cambria" w:hAnsi="Cambria" w:cs="Cambria"/>
          <w:sz w:val="28"/>
          <w:szCs w:val="28"/>
        </w:rPr>
        <w:t>2009109673 – Daniel Frutuoso</w:t>
      </w:r>
    </w:p>
    <w:p w14:paraId="0E397E90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28"/>
          <w:szCs w:val="28"/>
        </w:rPr>
      </w:pPr>
      <w:r w:rsidRPr="005835F8">
        <w:rPr>
          <w:rFonts w:ascii="Cambria" w:hAnsi="Cambria" w:cs="Cambria"/>
          <w:sz w:val="28"/>
          <w:szCs w:val="28"/>
        </w:rPr>
        <w:t>2009111924 – Igor Cruz</w:t>
      </w:r>
    </w:p>
    <w:p w14:paraId="4EB90519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28"/>
          <w:szCs w:val="28"/>
        </w:rPr>
      </w:pPr>
      <w:r w:rsidRPr="005835F8">
        <w:rPr>
          <w:rFonts w:ascii="Cambria" w:hAnsi="Cambria" w:cs="Cambria"/>
          <w:sz w:val="28"/>
          <w:szCs w:val="28"/>
        </w:rPr>
        <w:t>Grupo 4</w:t>
      </w:r>
    </w:p>
    <w:p w14:paraId="2B055F0F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rPr>
          <w:rFonts w:ascii="Cambria" w:hAnsi="Cambria" w:cs="Cambria"/>
          <w:sz w:val="28"/>
          <w:szCs w:val="28"/>
        </w:rPr>
      </w:pPr>
    </w:p>
    <w:p w14:paraId="081C872A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30"/>
          <w:szCs w:val="30"/>
        </w:rPr>
      </w:pPr>
      <w:r w:rsidRPr="005835F8">
        <w:rPr>
          <w:rFonts w:ascii="Cambria" w:hAnsi="Cambria" w:cs="Cambria"/>
          <w:sz w:val="30"/>
          <w:szCs w:val="30"/>
        </w:rPr>
        <w:t>Faculdade de Ciências e Tecnologias da UC</w:t>
      </w:r>
    </w:p>
    <w:p w14:paraId="4979F906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28"/>
          <w:szCs w:val="28"/>
        </w:rPr>
      </w:pPr>
      <w:r w:rsidRPr="005835F8">
        <w:rPr>
          <w:rFonts w:ascii="Cambria" w:hAnsi="Cambria" w:cs="Cambria"/>
          <w:sz w:val="28"/>
          <w:szCs w:val="28"/>
        </w:rPr>
        <w:t>Departamento de Engenharia Informática</w:t>
      </w:r>
    </w:p>
    <w:p w14:paraId="67533FCE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mbria" w:hAnsi="Cambria" w:cs="Cambria"/>
          <w:sz w:val="26"/>
          <w:szCs w:val="26"/>
        </w:rPr>
      </w:pPr>
      <w:r w:rsidRPr="005835F8">
        <w:rPr>
          <w:rFonts w:ascii="Cambria" w:hAnsi="Cambria" w:cs="Cambria"/>
          <w:sz w:val="26"/>
          <w:szCs w:val="26"/>
        </w:rPr>
        <w:t>Coimbra, 18 de Dezembro de 2012</w:t>
      </w:r>
    </w:p>
    <w:p w14:paraId="7FC3BFDD" w14:textId="77777777" w:rsidR="00F51D9E" w:rsidRPr="005835F8" w:rsidRDefault="00F51D9E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rPr>
          <w:rFonts w:ascii="Cambria" w:hAnsi="Cambria" w:cs="Cambria"/>
          <w:b/>
          <w:bCs/>
          <w:color w:val="345A8A"/>
          <w:sz w:val="32"/>
          <w:szCs w:val="32"/>
        </w:rPr>
      </w:pPr>
      <w:r w:rsidRPr="005835F8">
        <w:rPr>
          <w:rFonts w:ascii="Cambria" w:hAnsi="Cambria" w:cs="Cambria"/>
          <w:b/>
          <w:bCs/>
          <w:color w:val="345A8A"/>
          <w:sz w:val="32"/>
          <w:szCs w:val="32"/>
        </w:rPr>
        <w:lastRenderedPageBreak/>
        <w:t>Introdução</w:t>
      </w:r>
    </w:p>
    <w:p w14:paraId="13A46F0F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22"/>
          <w:szCs w:val="22"/>
        </w:rPr>
      </w:pPr>
    </w:p>
    <w:p w14:paraId="264549F9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mbria"/>
          <w:szCs w:val="20"/>
        </w:rPr>
      </w:pPr>
      <w:r w:rsidRPr="005835F8">
        <w:rPr>
          <w:rFonts w:ascii="Cambria" w:hAnsi="Cambria" w:cs="Cambria"/>
          <w:szCs w:val="20"/>
        </w:rPr>
        <w:tab/>
        <w:t>Neste trabalho pretende-se testar dois tipos de controladores difusos</w:t>
      </w:r>
      <w:r w:rsidR="005835F8">
        <w:rPr>
          <w:rFonts w:ascii="Cambria" w:hAnsi="Cambria" w:cs="Cambria"/>
          <w:szCs w:val="20"/>
        </w:rPr>
        <w:t>,</w:t>
      </w:r>
      <w:r w:rsidRPr="005835F8">
        <w:rPr>
          <w:rFonts w:ascii="Cambria" w:hAnsi="Cambria" w:cs="Cambria"/>
          <w:szCs w:val="20"/>
        </w:rPr>
        <w:t xml:space="preserve"> o </w:t>
      </w:r>
      <w:proofErr w:type="spellStart"/>
      <w:r w:rsidRPr="005835F8">
        <w:rPr>
          <w:rFonts w:ascii="Cambria" w:hAnsi="Cambria" w:cs="Cambria"/>
          <w:szCs w:val="20"/>
        </w:rPr>
        <w:t>Mamdani</w:t>
      </w:r>
      <w:proofErr w:type="spellEnd"/>
      <w:r w:rsidR="005835F8">
        <w:rPr>
          <w:rFonts w:ascii="Cambria" w:hAnsi="Cambria" w:cs="Cambria"/>
          <w:szCs w:val="20"/>
        </w:rPr>
        <w:t>,</w:t>
      </w:r>
      <w:r w:rsidRPr="005835F8">
        <w:rPr>
          <w:rFonts w:ascii="Cambria" w:hAnsi="Cambria" w:cs="Cambria"/>
          <w:szCs w:val="20"/>
        </w:rPr>
        <w:t xml:space="preserve"> intuitivo e adaptável a inputs humanos</w:t>
      </w:r>
      <w:r w:rsidR="005835F8">
        <w:rPr>
          <w:rFonts w:ascii="Cambria" w:hAnsi="Cambria" w:cs="Cambria"/>
          <w:szCs w:val="20"/>
        </w:rPr>
        <w:t>,</w:t>
      </w:r>
      <w:r w:rsidRPr="005835F8">
        <w:rPr>
          <w:rFonts w:ascii="Cambria" w:hAnsi="Cambria" w:cs="Cambria"/>
          <w:szCs w:val="20"/>
        </w:rPr>
        <w:t xml:space="preserve"> e o </w:t>
      </w:r>
      <w:proofErr w:type="spellStart"/>
      <w:r w:rsidRPr="005835F8">
        <w:rPr>
          <w:rFonts w:ascii="Cambria" w:hAnsi="Cambria" w:cs="Cambria"/>
          <w:szCs w:val="20"/>
        </w:rPr>
        <w:t>Sugeno</w:t>
      </w:r>
      <w:proofErr w:type="spellEnd"/>
      <w:r w:rsidR="005835F8">
        <w:rPr>
          <w:rFonts w:ascii="Cambria" w:hAnsi="Cambria" w:cs="Cambria"/>
          <w:szCs w:val="20"/>
        </w:rPr>
        <w:t>,</w:t>
      </w:r>
      <w:r w:rsidRPr="005835F8">
        <w:rPr>
          <w:rFonts w:ascii="Cambria" w:hAnsi="Cambria" w:cs="Cambria"/>
          <w:szCs w:val="20"/>
        </w:rPr>
        <w:t xml:space="preserve"> computacionalmente eficiente em técnicas adaptativas. </w:t>
      </w:r>
      <w:r w:rsidR="005835F8">
        <w:rPr>
          <w:rFonts w:ascii="Cambria" w:hAnsi="Cambria" w:cs="Cambria"/>
          <w:szCs w:val="20"/>
        </w:rPr>
        <w:t>Para além disto, p</w:t>
      </w:r>
      <w:r w:rsidRPr="005835F8">
        <w:rPr>
          <w:rFonts w:ascii="Cambria" w:hAnsi="Cambria" w:cs="Cambria"/>
          <w:szCs w:val="20"/>
        </w:rPr>
        <w:t>retende-se que se consiga comparar os dois controladores difusos e a sua proficiência no controlo de um sistema.</w:t>
      </w:r>
    </w:p>
    <w:p w14:paraId="4B339FC9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Cambria" w:hAnsi="Cambria" w:cs="Cambria"/>
          <w:szCs w:val="20"/>
        </w:rPr>
      </w:pPr>
      <w:r w:rsidRPr="005835F8">
        <w:rPr>
          <w:rFonts w:ascii="Cambria" w:hAnsi="Cambria" w:cs="Cambria"/>
          <w:szCs w:val="20"/>
        </w:rPr>
        <w:tab/>
        <w:t>Será desenhado um diagrama de blocos que poderá por exemplo simular a variação da temperatura ao longo do tempo numa sala ou automatismos de automóveis, entre outros. Mais à frente serão particularizados detalhes acerca deste diagrama por forma a que se consiga reproduzir o sistema numa oportunidade futura.</w:t>
      </w:r>
    </w:p>
    <w:p w14:paraId="1685C30E" w14:textId="77777777" w:rsidR="00F51D9E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20"/>
          <w:szCs w:val="20"/>
        </w:rPr>
      </w:pPr>
      <w:r w:rsidRPr="005835F8">
        <w:rPr>
          <w:rFonts w:ascii="Cambria" w:hAnsi="Cambria" w:cs="Cambria"/>
          <w:sz w:val="20"/>
          <w:szCs w:val="20"/>
        </w:rPr>
        <w:tab/>
      </w:r>
    </w:p>
    <w:p w14:paraId="2498AC2E" w14:textId="77777777" w:rsidR="005835F8" w:rsidRPr="005835F8" w:rsidRDefault="005835F8" w:rsidP="00F51D9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20"/>
          <w:szCs w:val="20"/>
        </w:rPr>
      </w:pPr>
    </w:p>
    <w:p w14:paraId="10122E1D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mbria" w:hAnsi="Cambria" w:cs="Cambria"/>
          <w:sz w:val="20"/>
          <w:szCs w:val="20"/>
        </w:rPr>
      </w:pPr>
      <w:r w:rsidRPr="005835F8">
        <w:rPr>
          <w:rFonts w:ascii="Cambria" w:hAnsi="Cambria" w:cs="Cambria"/>
          <w:sz w:val="20"/>
          <w:szCs w:val="20"/>
        </w:rPr>
        <w:tab/>
      </w:r>
    </w:p>
    <w:p w14:paraId="1F249CAC" w14:textId="77777777" w:rsidR="007F6F87" w:rsidRDefault="007F6F87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rPr>
          <w:rFonts w:ascii="Cambria" w:hAnsi="Cambria" w:cs="Cambria"/>
          <w:b/>
          <w:bCs/>
          <w:color w:val="345A8A"/>
          <w:sz w:val="32"/>
          <w:szCs w:val="32"/>
        </w:rPr>
      </w:pPr>
      <w:r>
        <w:rPr>
          <w:rFonts w:ascii="Cambria" w:hAnsi="Cambria" w:cs="Cambria"/>
          <w:b/>
          <w:bCs/>
          <w:color w:val="345A8A"/>
          <w:sz w:val="32"/>
          <w:szCs w:val="32"/>
        </w:rPr>
        <w:br w:type="page"/>
      </w:r>
    </w:p>
    <w:p w14:paraId="247FDA5D" w14:textId="662B1DD7" w:rsidR="00F51D9E" w:rsidRPr="005835F8" w:rsidRDefault="00F51D9E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rPr>
          <w:rFonts w:ascii="Cambria" w:hAnsi="Cambria" w:cs="Cambria"/>
          <w:b/>
          <w:bCs/>
          <w:color w:val="345A8A"/>
          <w:sz w:val="32"/>
          <w:szCs w:val="32"/>
        </w:rPr>
      </w:pPr>
      <w:r w:rsidRPr="005835F8">
        <w:rPr>
          <w:rFonts w:ascii="Cambria" w:hAnsi="Cambria" w:cs="Cambria"/>
          <w:b/>
          <w:bCs/>
          <w:color w:val="345A8A"/>
          <w:sz w:val="32"/>
          <w:szCs w:val="32"/>
        </w:rPr>
        <w:t>Diagrama de Blocos</w:t>
      </w:r>
    </w:p>
    <w:p w14:paraId="57E8F4BB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</w:r>
    </w:p>
    <w:p w14:paraId="1F0186B2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5835F8">
        <w:rPr>
          <w:rFonts w:ascii="Cambria" w:hAnsi="Cambria" w:cs="Cambria"/>
          <w:szCs w:val="22"/>
        </w:rPr>
        <w:tab/>
        <w:t xml:space="preserve">Para simular o sistema em questão foi </w:t>
      </w:r>
      <w:r w:rsidR="005835F8" w:rsidRPr="005835F8">
        <w:rPr>
          <w:rFonts w:ascii="Cambria" w:hAnsi="Cambria" w:cs="Cambria"/>
          <w:szCs w:val="22"/>
        </w:rPr>
        <w:t>construído</w:t>
      </w:r>
      <w:r w:rsidRPr="005835F8">
        <w:rPr>
          <w:rFonts w:ascii="Cambria" w:hAnsi="Cambria" w:cs="Cambria"/>
          <w:szCs w:val="22"/>
        </w:rPr>
        <w:t xml:space="preserve"> um diagrama de blocos que se baseia na </w:t>
      </w:r>
      <w:proofErr w:type="spellStart"/>
      <w:r w:rsidRPr="005835F8">
        <w:rPr>
          <w:rFonts w:ascii="Cambria" w:hAnsi="Cambria" w:cs="Cambria"/>
          <w:szCs w:val="22"/>
        </w:rPr>
        <w:t>retroacção</w:t>
      </w:r>
      <w:proofErr w:type="spellEnd"/>
      <w:r w:rsidRPr="005835F8">
        <w:rPr>
          <w:rFonts w:ascii="Cambria" w:hAnsi="Cambria" w:cs="Cambria"/>
          <w:szCs w:val="22"/>
        </w:rPr>
        <w:t xml:space="preserve"> também designado de malha fechada.</w:t>
      </w:r>
    </w:p>
    <w:p w14:paraId="18992F90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5835F8">
        <w:rPr>
          <w:rFonts w:ascii="Cambria" w:hAnsi="Cambria" w:cs="Cambria"/>
          <w:szCs w:val="22"/>
        </w:rPr>
        <w:tab/>
        <w:t xml:space="preserve">O diagrama é constituído por um  gerador de sinal que dá o input para o nosso diagrama ao qual é adicionada a temperatura </w:t>
      </w:r>
      <w:proofErr w:type="spellStart"/>
      <w:r w:rsidRPr="005835F8">
        <w:rPr>
          <w:rFonts w:ascii="Cambria" w:hAnsi="Cambria" w:cs="Cambria"/>
          <w:szCs w:val="22"/>
        </w:rPr>
        <w:t>actual</w:t>
      </w:r>
      <w:proofErr w:type="spellEnd"/>
      <w:r w:rsidRPr="005835F8">
        <w:rPr>
          <w:rFonts w:ascii="Cambria" w:hAnsi="Cambria" w:cs="Cambria"/>
          <w:szCs w:val="22"/>
        </w:rPr>
        <w:t xml:space="preserve"> da sala. Este valor é multiplicado por uma constante que representa o grau de consideração que este valor tem no sistema.</w:t>
      </w:r>
    </w:p>
    <w:p w14:paraId="47C25312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ind w:firstLine="720"/>
        <w:jc w:val="both"/>
        <w:rPr>
          <w:rFonts w:ascii="Cambria" w:hAnsi="Cambria" w:cs="Cambria"/>
          <w:szCs w:val="22"/>
        </w:rPr>
      </w:pPr>
      <w:r w:rsidRPr="005835F8">
        <w:rPr>
          <w:rFonts w:ascii="Cambria" w:hAnsi="Cambria" w:cs="Cambria"/>
          <w:szCs w:val="22"/>
        </w:rPr>
        <w:t>É, de seguida, calculada a sua derivada e estes valores são as entradas do nosso controlador lógico, responsável por avaliar se é necessário alterar o sistema. Por outras palavras o controlador verifica se é necessário aumentar, diminuir ou manter a temperatura da sala.</w:t>
      </w:r>
    </w:p>
    <w:p w14:paraId="04F9B661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5835F8">
        <w:rPr>
          <w:rFonts w:ascii="Cambria" w:hAnsi="Cambria" w:cs="Cambria"/>
          <w:szCs w:val="22"/>
        </w:rPr>
        <w:tab/>
        <w:t>Existem ainda duas perturbações: uma ocorre no actuador ao instante 50 e outra que ocorre na carga ao instante 120. Estas perturbações representam alterações positivas ou negativas no sistema. Ambas as perturbações, no nosso caso, influenciam de forma positiva a temperatura da sala.</w:t>
      </w:r>
    </w:p>
    <w:p w14:paraId="7AD65CBC" w14:textId="77777777" w:rsidR="00F51D9E" w:rsidRPr="005835F8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5835F8">
        <w:rPr>
          <w:rFonts w:ascii="Cambria" w:hAnsi="Cambria" w:cs="Cambria"/>
          <w:szCs w:val="22"/>
        </w:rPr>
        <w:tab/>
        <w:t>A função de transferência que nos</w:t>
      </w:r>
      <w:r w:rsidR="005835F8">
        <w:rPr>
          <w:rFonts w:ascii="Cambria" w:hAnsi="Cambria" w:cs="Cambria"/>
          <w:szCs w:val="22"/>
        </w:rPr>
        <w:t xml:space="preserve"> foi fornecida pelo professor </w:t>
      </w:r>
      <w:r w:rsidRPr="005835F8">
        <w:rPr>
          <w:rFonts w:ascii="Cambria" w:hAnsi="Cambria" w:cs="Cambria"/>
          <w:szCs w:val="22"/>
        </w:rPr>
        <w:t xml:space="preserve">representa </w:t>
      </w:r>
      <w:r w:rsidR="005835F8">
        <w:rPr>
          <w:rFonts w:ascii="Cambria" w:hAnsi="Cambria" w:cs="Cambria"/>
          <w:szCs w:val="22"/>
        </w:rPr>
        <w:t xml:space="preserve">forma como a temperatura reage a uma determinada </w:t>
      </w:r>
      <w:proofErr w:type="spellStart"/>
      <w:r w:rsidR="005835F8">
        <w:rPr>
          <w:rFonts w:ascii="Cambria" w:hAnsi="Cambria" w:cs="Cambria"/>
          <w:szCs w:val="22"/>
        </w:rPr>
        <w:t>acção</w:t>
      </w:r>
      <w:proofErr w:type="spellEnd"/>
      <w:r w:rsidR="005835F8">
        <w:rPr>
          <w:rFonts w:ascii="Cambria" w:hAnsi="Cambria" w:cs="Cambria"/>
          <w:szCs w:val="22"/>
        </w:rPr>
        <w:t xml:space="preserve"> do controlador</w:t>
      </w:r>
      <w:r w:rsidRPr="005835F8">
        <w:rPr>
          <w:rFonts w:ascii="Cambria" w:hAnsi="Cambria" w:cs="Cambria"/>
          <w:szCs w:val="22"/>
        </w:rPr>
        <w:t>.</w:t>
      </w:r>
    </w:p>
    <w:p w14:paraId="6C110CAE" w14:textId="7077302B" w:rsidR="00F51D9E" w:rsidRPr="005835F8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5835F8">
        <w:rPr>
          <w:rFonts w:ascii="Cambria" w:hAnsi="Cambria" w:cs="Cambria"/>
          <w:szCs w:val="22"/>
        </w:rPr>
        <w:tab/>
        <w:t xml:space="preserve">Por fim, existem dispositivos que permitem traçar gráficos da saída, </w:t>
      </w:r>
      <w:r w:rsidR="00274036">
        <w:rPr>
          <w:rFonts w:ascii="Cambria" w:hAnsi="Cambria" w:cs="Cambria"/>
          <w:szCs w:val="22"/>
        </w:rPr>
        <w:t xml:space="preserve">da </w:t>
      </w:r>
      <w:r w:rsidRPr="005835F8">
        <w:rPr>
          <w:rFonts w:ascii="Cambria" w:hAnsi="Cambria" w:cs="Cambria"/>
          <w:szCs w:val="22"/>
        </w:rPr>
        <w:t xml:space="preserve">referência, </w:t>
      </w:r>
      <w:r w:rsidR="00274036">
        <w:rPr>
          <w:rFonts w:ascii="Cambria" w:hAnsi="Cambria" w:cs="Cambria"/>
          <w:szCs w:val="22"/>
        </w:rPr>
        <w:t xml:space="preserve">do </w:t>
      </w:r>
      <w:r w:rsidRPr="005835F8">
        <w:rPr>
          <w:rFonts w:ascii="Cambria" w:hAnsi="Cambria" w:cs="Cambria"/>
          <w:szCs w:val="22"/>
        </w:rPr>
        <w:t>erro de forma a ter feedback do que está a acontecer no sistema e um mostrador do erro (calculado como distância entre a saída e a referência).</w:t>
      </w:r>
    </w:p>
    <w:p w14:paraId="067780EA" w14:textId="77777777" w:rsidR="007F6F87" w:rsidRDefault="00F51D9E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  <w:sectPr w:rsidR="007F6F87" w:rsidSect="0006518C">
          <w:footerReference w:type="default" r:id="rId9"/>
          <w:footerReference w:type="first" r:id="rId10"/>
          <w:pgSz w:w="12240" w:h="15840"/>
          <w:pgMar w:top="1440" w:right="1800" w:bottom="1440" w:left="1800" w:header="720" w:footer="1105" w:gutter="0"/>
          <w:cols w:space="720"/>
          <w:noEndnote/>
          <w:titlePg/>
        </w:sectPr>
      </w:pPr>
      <w:r w:rsidRPr="005835F8">
        <w:rPr>
          <w:rFonts w:ascii="Cambria" w:hAnsi="Cambria" w:cs="Cambria"/>
          <w:szCs w:val="22"/>
        </w:rPr>
        <w:tab/>
        <w:t xml:space="preserve">Este diagrama de blocos tem em consideração a variação do erro ao longo do tempo. Por outras palavras, a </w:t>
      </w:r>
      <w:proofErr w:type="spellStart"/>
      <w:r w:rsidRPr="005835F8">
        <w:rPr>
          <w:rFonts w:ascii="Cambria" w:hAnsi="Cambria" w:cs="Cambria"/>
          <w:szCs w:val="22"/>
        </w:rPr>
        <w:t>acção</w:t>
      </w:r>
      <w:proofErr w:type="spellEnd"/>
      <w:r w:rsidRPr="005835F8">
        <w:rPr>
          <w:rFonts w:ascii="Cambria" w:hAnsi="Cambria" w:cs="Cambria"/>
          <w:szCs w:val="22"/>
        </w:rPr>
        <w:t xml:space="preserve"> a tomar vai ter em conta não só o erro, mas também a sua variação. Sempre que ocorra uma  perturbação o sistema equilibra-se rapidamente devido a este diagrama implementar uma malha fechada.</w:t>
      </w:r>
    </w:p>
    <w:p w14:paraId="078406DC" w14:textId="6DBD8999" w:rsidR="007F6F87" w:rsidRPr="007F6F87" w:rsidRDefault="007F6F87" w:rsidP="007F6F87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  <w:sectPr w:rsidR="007F6F87" w:rsidRPr="007F6F87" w:rsidSect="0006518C">
          <w:pgSz w:w="12240" w:h="15840"/>
          <w:pgMar w:top="1440" w:right="1797" w:bottom="1440" w:left="1797" w:header="720" w:footer="963" w:gutter="0"/>
          <w:cols w:space="720"/>
          <w:noEndnote/>
          <w:titlePg/>
        </w:sectPr>
      </w:pPr>
      <w:r>
        <w:rPr>
          <w:rFonts w:ascii="Cambria" w:hAnsi="Cambria" w:cs="Cambria"/>
          <w:b/>
          <w:bCs/>
          <w:noProof/>
          <w:color w:val="345A8A"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E34333A" wp14:editId="49525D4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606790" cy="4457700"/>
            <wp:effectExtent l="0" t="8255" r="0" b="0"/>
            <wp:wrapSquare wrapText="bothSides"/>
            <wp:docPr id="1" name="Picture 1" descr="Macintosh HD:Users:DanielFrutuoso:Dropbox:CA:TP5: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elFrutuoso:Dropbox:CA:TP5:diagr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679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11FF5" w14:textId="34628519" w:rsidR="00F51D9E" w:rsidRPr="005835F8" w:rsidRDefault="00F51D9E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r w:rsidRPr="005835F8">
        <w:rPr>
          <w:rFonts w:ascii="Cambria" w:hAnsi="Cambria" w:cs="Cambria"/>
          <w:b/>
          <w:bCs/>
          <w:color w:val="345A8A"/>
          <w:sz w:val="32"/>
          <w:szCs w:val="32"/>
        </w:rPr>
        <w:t xml:space="preserve">Regras do Controlador </w:t>
      </w:r>
    </w:p>
    <w:p w14:paraId="45E3B319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</w:p>
    <w:p w14:paraId="4B5AAFA8" w14:textId="77777777" w:rsidR="00F51D9E" w:rsidRPr="007F6F87" w:rsidRDefault="00F51D9E" w:rsidP="003B0C5F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Foram utilizadas 9 regras nos controladores de </w:t>
      </w:r>
      <w:proofErr w:type="spellStart"/>
      <w:r w:rsidRPr="007F6F87">
        <w:rPr>
          <w:rFonts w:ascii="Cambria" w:hAnsi="Cambria" w:cs="Cambria"/>
          <w:szCs w:val="22"/>
        </w:rPr>
        <w:t>Mamdani</w:t>
      </w:r>
      <w:proofErr w:type="spellEnd"/>
      <w:r w:rsidRPr="007F6F87">
        <w:rPr>
          <w:rFonts w:ascii="Cambria" w:hAnsi="Cambria" w:cs="Cambria"/>
          <w:szCs w:val="22"/>
        </w:rPr>
        <w:t xml:space="preserve"> e </w:t>
      </w:r>
      <w:proofErr w:type="spellStart"/>
      <w:r w:rsidRPr="007F6F87">
        <w:rPr>
          <w:rFonts w:ascii="Cambria" w:hAnsi="Cambria" w:cs="Cambria"/>
          <w:szCs w:val="22"/>
        </w:rPr>
        <w:t>Sugeno</w:t>
      </w:r>
      <w:proofErr w:type="spellEnd"/>
      <w:r w:rsidRPr="007F6F87">
        <w:rPr>
          <w:rFonts w:ascii="Cambria" w:hAnsi="Cambria" w:cs="Cambria"/>
          <w:szCs w:val="22"/>
        </w:rPr>
        <w:t>. Devido ao bom desempenho não vimos necessidade de aumentar o nível de detalhe de forma a utilizar 25 regras.</w:t>
      </w:r>
    </w:p>
    <w:p w14:paraId="7111973F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</w:r>
    </w:p>
    <w:p w14:paraId="4AE43636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1 - Se </w:t>
      </w:r>
      <w:r w:rsidRPr="007F6F87">
        <w:rPr>
          <w:rFonts w:ascii="Cambria" w:hAnsi="Cambria" w:cs="Cambria"/>
          <w:szCs w:val="22"/>
          <w:u w:val="single"/>
        </w:rPr>
        <w:t>erro negativo</w:t>
      </w:r>
      <w:r w:rsidRPr="007F6F87">
        <w:rPr>
          <w:rFonts w:ascii="Cambria" w:hAnsi="Cambria" w:cs="Cambria"/>
          <w:szCs w:val="22"/>
        </w:rPr>
        <w:t xml:space="preserve"> e </w:t>
      </w:r>
      <w:r w:rsidRPr="007F6F87">
        <w:rPr>
          <w:rFonts w:ascii="Cambria" w:hAnsi="Cambria" w:cs="Cambria"/>
          <w:szCs w:val="22"/>
          <w:u w:val="single"/>
        </w:rPr>
        <w:t>derivada do erro negativa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negativa</w:t>
      </w:r>
      <w:r w:rsidRPr="007F6F87">
        <w:rPr>
          <w:rFonts w:ascii="Cambria" w:hAnsi="Cambria" w:cs="Cambria"/>
          <w:szCs w:val="22"/>
        </w:rPr>
        <w:t>;</w:t>
      </w:r>
    </w:p>
    <w:p w14:paraId="300085DE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2 - Se </w:t>
      </w:r>
      <w:r w:rsidRPr="007F6F87">
        <w:rPr>
          <w:rFonts w:ascii="Cambria" w:hAnsi="Cambria" w:cs="Cambria"/>
          <w:szCs w:val="22"/>
          <w:u w:val="single"/>
        </w:rPr>
        <w:t>erro negativo</w:t>
      </w:r>
      <w:r w:rsidRPr="007F6F87">
        <w:rPr>
          <w:rFonts w:ascii="Cambria" w:hAnsi="Cambria" w:cs="Cambria"/>
          <w:szCs w:val="22"/>
        </w:rPr>
        <w:t xml:space="preserve"> e </w:t>
      </w:r>
      <w:r w:rsidRPr="007F6F87">
        <w:rPr>
          <w:rFonts w:ascii="Cambria" w:hAnsi="Cambria" w:cs="Cambria"/>
          <w:szCs w:val="22"/>
          <w:u w:val="single"/>
        </w:rPr>
        <w:t>derivada do erro zero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negativa</w:t>
      </w:r>
      <w:r w:rsidRPr="007F6F87">
        <w:rPr>
          <w:rFonts w:ascii="Cambria" w:hAnsi="Cambria" w:cs="Cambria"/>
          <w:szCs w:val="22"/>
        </w:rPr>
        <w:t>;</w:t>
      </w:r>
    </w:p>
    <w:p w14:paraId="1F1C5DBB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3 - Se </w:t>
      </w:r>
      <w:r w:rsidRPr="007F6F87">
        <w:rPr>
          <w:rFonts w:ascii="Cambria" w:hAnsi="Cambria" w:cs="Cambria"/>
          <w:szCs w:val="22"/>
          <w:u w:val="single"/>
        </w:rPr>
        <w:t>erro negativo</w:t>
      </w:r>
      <w:r w:rsidRPr="007F6F87">
        <w:rPr>
          <w:rFonts w:ascii="Cambria" w:hAnsi="Cambria" w:cs="Cambria"/>
          <w:szCs w:val="22"/>
        </w:rPr>
        <w:t xml:space="preserve"> e </w:t>
      </w:r>
      <w:r w:rsidRPr="007F6F87">
        <w:rPr>
          <w:rFonts w:ascii="Cambria" w:hAnsi="Cambria" w:cs="Cambria"/>
          <w:szCs w:val="22"/>
          <w:u w:val="single"/>
        </w:rPr>
        <w:t>derivada do erro positiva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zero;</w:t>
      </w:r>
    </w:p>
    <w:p w14:paraId="1E449EBC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4 - </w:t>
      </w:r>
      <w:r w:rsidRPr="007F6F87">
        <w:rPr>
          <w:rFonts w:ascii="Cambria" w:hAnsi="Cambria" w:cs="Cambria"/>
          <w:szCs w:val="22"/>
          <w:u w:val="single"/>
        </w:rPr>
        <w:t xml:space="preserve">Se erro zero </w:t>
      </w:r>
      <w:r w:rsidRPr="007F6F87">
        <w:rPr>
          <w:rFonts w:ascii="Cambria" w:hAnsi="Cambria" w:cs="Cambria"/>
          <w:szCs w:val="22"/>
        </w:rPr>
        <w:t>e</w:t>
      </w:r>
      <w:r w:rsidRPr="007F6F87">
        <w:rPr>
          <w:rFonts w:ascii="Cambria" w:hAnsi="Cambria" w:cs="Cambria"/>
          <w:szCs w:val="22"/>
          <w:u w:val="single"/>
        </w:rPr>
        <w:t xml:space="preserve"> derivada do erro negativa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negativa;</w:t>
      </w:r>
    </w:p>
    <w:p w14:paraId="498A56EE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5 - </w:t>
      </w:r>
      <w:r w:rsidRPr="007F6F87">
        <w:rPr>
          <w:rFonts w:ascii="Cambria" w:hAnsi="Cambria" w:cs="Cambria"/>
          <w:szCs w:val="22"/>
          <w:u w:val="single"/>
        </w:rPr>
        <w:t>Se erro zero</w:t>
      </w:r>
      <w:r w:rsidRPr="007F6F87">
        <w:rPr>
          <w:rFonts w:ascii="Cambria" w:hAnsi="Cambria" w:cs="Cambria"/>
          <w:szCs w:val="22"/>
        </w:rPr>
        <w:t xml:space="preserve"> e</w:t>
      </w:r>
      <w:r w:rsidRPr="007F6F87">
        <w:rPr>
          <w:rFonts w:ascii="Cambria" w:hAnsi="Cambria" w:cs="Cambria"/>
          <w:szCs w:val="22"/>
          <w:u w:val="single"/>
        </w:rPr>
        <w:t xml:space="preserve"> derivada do erro zero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zero;</w:t>
      </w:r>
    </w:p>
    <w:p w14:paraId="5B35D0FC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6 - </w:t>
      </w:r>
      <w:r w:rsidRPr="007F6F87">
        <w:rPr>
          <w:rFonts w:ascii="Cambria" w:hAnsi="Cambria" w:cs="Cambria"/>
          <w:szCs w:val="22"/>
          <w:u w:val="single"/>
        </w:rPr>
        <w:t>Se erro zero</w:t>
      </w:r>
      <w:r w:rsidRPr="007F6F87">
        <w:rPr>
          <w:rFonts w:ascii="Cambria" w:hAnsi="Cambria" w:cs="Cambria"/>
          <w:szCs w:val="22"/>
        </w:rPr>
        <w:t xml:space="preserve"> e</w:t>
      </w:r>
      <w:r w:rsidRPr="007F6F87">
        <w:rPr>
          <w:rFonts w:ascii="Cambria" w:hAnsi="Cambria" w:cs="Cambria"/>
          <w:szCs w:val="22"/>
          <w:u w:val="single"/>
        </w:rPr>
        <w:t xml:space="preserve"> derivada do erro positiva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positiva;</w:t>
      </w:r>
    </w:p>
    <w:p w14:paraId="3A9F3C4C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7 - </w:t>
      </w:r>
      <w:r w:rsidRPr="007F6F87">
        <w:rPr>
          <w:rFonts w:ascii="Cambria" w:hAnsi="Cambria" w:cs="Cambria"/>
          <w:szCs w:val="22"/>
          <w:u w:val="single"/>
        </w:rPr>
        <w:t>Se erro positivo</w:t>
      </w:r>
      <w:r w:rsidRPr="007F6F87">
        <w:rPr>
          <w:rFonts w:ascii="Cambria" w:hAnsi="Cambria" w:cs="Cambria"/>
          <w:szCs w:val="22"/>
        </w:rPr>
        <w:t xml:space="preserve"> e</w:t>
      </w:r>
      <w:r w:rsidRPr="007F6F87">
        <w:rPr>
          <w:rFonts w:ascii="Cambria" w:hAnsi="Cambria" w:cs="Cambria"/>
          <w:szCs w:val="22"/>
          <w:u w:val="single"/>
        </w:rPr>
        <w:t xml:space="preserve"> derivada do erro negativa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zero;</w:t>
      </w:r>
    </w:p>
    <w:p w14:paraId="09D906E8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8 - </w:t>
      </w:r>
      <w:r w:rsidRPr="007F6F87">
        <w:rPr>
          <w:rFonts w:ascii="Cambria" w:hAnsi="Cambria" w:cs="Cambria"/>
          <w:szCs w:val="22"/>
          <w:u w:val="single"/>
        </w:rPr>
        <w:t>Se erro positivo</w:t>
      </w:r>
      <w:r w:rsidRPr="007F6F87">
        <w:rPr>
          <w:rFonts w:ascii="Cambria" w:hAnsi="Cambria" w:cs="Cambria"/>
          <w:szCs w:val="22"/>
        </w:rPr>
        <w:t xml:space="preserve"> e</w:t>
      </w:r>
      <w:r w:rsidRPr="007F6F87">
        <w:rPr>
          <w:rFonts w:ascii="Cambria" w:hAnsi="Cambria" w:cs="Cambria"/>
          <w:szCs w:val="22"/>
          <w:u w:val="single"/>
        </w:rPr>
        <w:t xml:space="preserve"> derivada do erro zero</w:t>
      </w:r>
      <w:r w:rsidRPr="007F6F87">
        <w:rPr>
          <w:rFonts w:ascii="Cambria" w:hAnsi="Cambria" w:cs="Cambria"/>
          <w:szCs w:val="22"/>
        </w:rPr>
        <w:t xml:space="preserve"> então saída é </w:t>
      </w:r>
      <w:r w:rsidRPr="007F6F87">
        <w:rPr>
          <w:rFonts w:ascii="Cambria" w:hAnsi="Cambria" w:cs="Cambria"/>
          <w:szCs w:val="22"/>
          <w:u w:val="single"/>
        </w:rPr>
        <w:t>positiva;</w:t>
      </w:r>
    </w:p>
    <w:p w14:paraId="65EA96D8" w14:textId="77777777" w:rsidR="00F51D9E" w:rsidRPr="007F6F87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7F6F87">
        <w:rPr>
          <w:rFonts w:ascii="Cambria" w:hAnsi="Cambria" w:cs="Cambria"/>
          <w:szCs w:val="22"/>
        </w:rPr>
        <w:tab/>
        <w:t xml:space="preserve">9 - </w:t>
      </w:r>
      <w:r w:rsidRPr="007F6F87">
        <w:rPr>
          <w:rFonts w:ascii="Cambria" w:hAnsi="Cambria" w:cs="Cambria"/>
          <w:szCs w:val="22"/>
          <w:u w:val="single"/>
        </w:rPr>
        <w:t>Se erro positivo</w:t>
      </w:r>
      <w:r w:rsidRPr="007F6F87">
        <w:rPr>
          <w:rFonts w:ascii="Cambria" w:hAnsi="Cambria" w:cs="Cambria"/>
          <w:szCs w:val="22"/>
        </w:rPr>
        <w:t xml:space="preserve"> e</w:t>
      </w:r>
      <w:r w:rsidRPr="007F6F87">
        <w:rPr>
          <w:rFonts w:ascii="Cambria" w:hAnsi="Cambria" w:cs="Cambria"/>
          <w:szCs w:val="22"/>
          <w:u w:val="single"/>
        </w:rPr>
        <w:t xml:space="preserve"> derivada do erro positiva </w:t>
      </w:r>
      <w:r w:rsidRPr="007F6F87">
        <w:rPr>
          <w:rFonts w:ascii="Cambria" w:hAnsi="Cambria" w:cs="Cambria"/>
          <w:szCs w:val="22"/>
        </w:rPr>
        <w:t xml:space="preserve">então saída é </w:t>
      </w:r>
      <w:r w:rsidRPr="007F6F87">
        <w:rPr>
          <w:rFonts w:ascii="Cambria" w:hAnsi="Cambria" w:cs="Cambria"/>
          <w:szCs w:val="22"/>
          <w:u w:val="single"/>
        </w:rPr>
        <w:t>positiva.</w:t>
      </w:r>
    </w:p>
    <w:p w14:paraId="3CB3D9C7" w14:textId="77777777" w:rsidR="003B0C5F" w:rsidRDefault="003B0C5F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</w:p>
    <w:p w14:paraId="5AB68AA6" w14:textId="77777777" w:rsidR="003B0C5F" w:rsidRDefault="003B0C5F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</w:p>
    <w:p w14:paraId="27F1D69A" w14:textId="77777777" w:rsidR="003B0C5F" w:rsidRDefault="003B0C5F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</w:p>
    <w:p w14:paraId="3ABAAF90" w14:textId="77777777" w:rsidR="00865C88" w:rsidRDefault="00865C88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r>
        <w:rPr>
          <w:rFonts w:ascii="Cambria" w:hAnsi="Cambria" w:cs="Cambria"/>
          <w:b/>
          <w:bCs/>
          <w:color w:val="345A8A"/>
          <w:sz w:val="32"/>
          <w:szCs w:val="32"/>
        </w:rPr>
        <w:br w:type="page"/>
      </w:r>
    </w:p>
    <w:p w14:paraId="73A9CEE2" w14:textId="17E802A8" w:rsidR="00F51D9E" w:rsidRPr="005835F8" w:rsidRDefault="00F51D9E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proofErr w:type="spellStart"/>
      <w:r w:rsidRPr="005835F8">
        <w:rPr>
          <w:rFonts w:ascii="Cambria" w:hAnsi="Cambria" w:cs="Cambria"/>
          <w:b/>
          <w:bCs/>
          <w:color w:val="345A8A"/>
          <w:sz w:val="32"/>
          <w:szCs w:val="32"/>
        </w:rPr>
        <w:t>Mamdani</w:t>
      </w:r>
      <w:proofErr w:type="spellEnd"/>
    </w:p>
    <w:p w14:paraId="54729BF4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</w:p>
    <w:p w14:paraId="4BD5B030" w14:textId="7A55479C" w:rsidR="00F51D9E" w:rsidRPr="00865C88" w:rsidRDefault="00F51D9E" w:rsidP="00865C8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ab/>
        <w:t xml:space="preserve">Após vários testes com o controlador de </w:t>
      </w:r>
      <w:proofErr w:type="spellStart"/>
      <w:r w:rsidRPr="00865C88">
        <w:rPr>
          <w:rFonts w:ascii="Cambria" w:hAnsi="Cambria" w:cs="Cambria"/>
          <w:szCs w:val="22"/>
        </w:rPr>
        <w:t>Mamdani</w:t>
      </w:r>
      <w:proofErr w:type="spellEnd"/>
      <w:r w:rsidRPr="00865C88">
        <w:rPr>
          <w:rFonts w:ascii="Cambria" w:hAnsi="Cambria" w:cs="Cambria"/>
          <w:szCs w:val="22"/>
        </w:rPr>
        <w:t xml:space="preserve"> conseguimos obter </w:t>
      </w:r>
      <w:r w:rsidR="00865C88">
        <w:rPr>
          <w:rFonts w:ascii="Cambria" w:hAnsi="Cambria" w:cs="Cambria"/>
          <w:szCs w:val="22"/>
        </w:rPr>
        <w:t>um sistema que o nosso controlador</w:t>
      </w:r>
      <w:r w:rsidRPr="00865C88">
        <w:rPr>
          <w:rFonts w:ascii="Cambria" w:hAnsi="Cambria" w:cs="Cambria"/>
          <w:szCs w:val="22"/>
        </w:rPr>
        <w:t xml:space="preserve"> consegue aproximar sem dificuldade. Esse sistema define-se pelos parâmetros:</w:t>
      </w:r>
    </w:p>
    <w:p w14:paraId="5FD50564" w14:textId="77777777" w:rsidR="00F51D9E" w:rsidRPr="00865C8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</w:p>
    <w:p w14:paraId="0A3CB302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Frequência do gerador de sinal: 0.025 Hz;</w:t>
      </w:r>
    </w:p>
    <w:p w14:paraId="55AC19DC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Amplitude do gerador de sinal: 1;</w:t>
      </w:r>
    </w:p>
    <w:p w14:paraId="4668E75C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Entrada: Função Seno;</w:t>
      </w:r>
    </w:p>
    <w:p w14:paraId="4180977A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Factor de Escala à entrada: 0.81;</w:t>
      </w:r>
    </w:p>
    <w:p w14:paraId="7D40021A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Factor de Escala à saída 0.8;</w:t>
      </w:r>
    </w:p>
    <w:p w14:paraId="1B9D9709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Perturbação do Actuador: -1 a partir do instante 50;</w:t>
      </w:r>
    </w:p>
    <w:p w14:paraId="07B7E3DA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Perturbação da Carga: -1 a partir do instante 120;</w:t>
      </w:r>
    </w:p>
    <w:p w14:paraId="34ACE2C9" w14:textId="77777777" w:rsidR="00F51D9E" w:rsidRPr="00865C88" w:rsidRDefault="00F51D9E" w:rsidP="00F51D9E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Erro Obtido: 33.78;</w:t>
      </w:r>
    </w:p>
    <w:p w14:paraId="26F98F41" w14:textId="6BEAA947" w:rsidR="00865C8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ab/>
      </w:r>
    </w:p>
    <w:p w14:paraId="526A9B71" w14:textId="763860E8" w:rsidR="00F51D9E" w:rsidRPr="00865C88" w:rsidRDefault="00F51D9E" w:rsidP="00865C8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ab/>
        <w:t xml:space="preserve">Este sistema foi emulado no intervalo de tempo 0 – 200 com </w:t>
      </w:r>
      <w:proofErr w:type="spellStart"/>
      <w:r w:rsidRPr="00865C88">
        <w:rPr>
          <w:rFonts w:ascii="Cambria" w:hAnsi="Cambria" w:cs="Cambria"/>
          <w:szCs w:val="22"/>
        </w:rPr>
        <w:t>fixed</w:t>
      </w:r>
      <w:proofErr w:type="spellEnd"/>
      <w:r w:rsidRPr="00865C88">
        <w:rPr>
          <w:rFonts w:ascii="Cambria" w:hAnsi="Cambria" w:cs="Cambria"/>
          <w:szCs w:val="22"/>
        </w:rPr>
        <w:t xml:space="preserve"> </w:t>
      </w:r>
      <w:proofErr w:type="spellStart"/>
      <w:r w:rsidRPr="00865C88">
        <w:rPr>
          <w:rFonts w:ascii="Cambria" w:hAnsi="Cambria" w:cs="Cambria"/>
          <w:szCs w:val="22"/>
        </w:rPr>
        <w:t>step</w:t>
      </w:r>
      <w:proofErr w:type="spellEnd"/>
      <w:r w:rsidRPr="00865C88">
        <w:rPr>
          <w:rFonts w:ascii="Cambria" w:hAnsi="Cambria" w:cs="Cambria"/>
          <w:szCs w:val="22"/>
        </w:rPr>
        <w:t xml:space="preserve"> </w:t>
      </w:r>
      <w:r w:rsidR="004F6295">
        <w:rPr>
          <w:rFonts w:ascii="Cambria" w:hAnsi="Cambria" w:cs="Cambria"/>
          <w:szCs w:val="22"/>
        </w:rPr>
        <w:t>igual a</w:t>
      </w:r>
      <w:r w:rsidRPr="00865C88">
        <w:rPr>
          <w:rFonts w:ascii="Cambria" w:hAnsi="Cambria" w:cs="Cambria"/>
          <w:szCs w:val="22"/>
        </w:rPr>
        <w:t xml:space="preserve"> 0.1 .</w:t>
      </w:r>
    </w:p>
    <w:p w14:paraId="5EDA2DC4" w14:textId="5FEDF236" w:rsidR="00F51D9E" w:rsidRPr="00865C88" w:rsidRDefault="00865C88" w:rsidP="00865C8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ab/>
        <w:t>No gráfico abaixo a linha desenhada</w:t>
      </w:r>
      <w:r w:rsidR="00F51D9E" w:rsidRPr="00865C88">
        <w:rPr>
          <w:rFonts w:ascii="Cambria" w:hAnsi="Cambria" w:cs="Cambria"/>
          <w:szCs w:val="22"/>
        </w:rPr>
        <w:t xml:space="preserve"> a cor amarela </w:t>
      </w:r>
      <w:r>
        <w:rPr>
          <w:rFonts w:ascii="Cambria" w:hAnsi="Cambria" w:cs="Cambria"/>
          <w:szCs w:val="22"/>
        </w:rPr>
        <w:t>representa</w:t>
      </w:r>
      <w:r w:rsidR="00F51D9E" w:rsidRPr="00865C88">
        <w:rPr>
          <w:rFonts w:ascii="Cambria" w:hAnsi="Cambria" w:cs="Cambria"/>
          <w:szCs w:val="22"/>
        </w:rPr>
        <w:t xml:space="preserve"> a referência, ou seja, o valor desejado. A cor-de-rosa encontra-se desenhada a saída do sistema.</w:t>
      </w:r>
    </w:p>
    <w:p w14:paraId="306BE2B4" w14:textId="77777777" w:rsidR="00495E67" w:rsidRDefault="00F51D9E" w:rsidP="00865C8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ab/>
        <w:t>Como podemos verificar, numa fase inicial o sistema é capaz de se adaptar à referência, pois as linhas são bastante próximas. No instante 50, ocorre a perturbação no actuador (num sistema real poderá simular uma deficiência no controlador, por exemplo obstrução de um termo-ventilador por poeiras). Após um pequeno intervalo de tempo o sistema consegue-se adaptar lentamente e retornar os valores desejados. Posteriormente, no instante 120 ocorre a perturbação da carga (num sistema real esta perturbação pode simular uma corrente de ar fria devido a quebra de um vidro). Após algumas oscilações o sistema consegue-se voltar a adaptar à referência tendo para isso que compensar a perda de energia com um aumento do trabalho.</w:t>
      </w:r>
    </w:p>
    <w:p w14:paraId="25DDCA0B" w14:textId="77777777" w:rsidR="00495E67" w:rsidRDefault="00495E67" w:rsidP="00865C8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  <w:sectPr w:rsidR="00495E67" w:rsidSect="0006518C">
          <w:pgSz w:w="12240" w:h="15840"/>
          <w:pgMar w:top="1440" w:right="1800" w:bottom="1440" w:left="1800" w:header="720" w:footer="1105" w:gutter="0"/>
          <w:cols w:space="720"/>
          <w:noEndnote/>
          <w:titlePg/>
        </w:sectPr>
      </w:pPr>
    </w:p>
    <w:p w14:paraId="731AB1BC" w14:textId="670F2284" w:rsidR="00F51D9E" w:rsidRPr="00865C88" w:rsidRDefault="00F51D9E" w:rsidP="00865C88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</w:p>
    <w:p w14:paraId="62216AF6" w14:textId="3E2D6992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</w:r>
    </w:p>
    <w:p w14:paraId="3F6C7441" w14:textId="77777777" w:rsidR="00495E67" w:rsidRDefault="00495E67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</w:p>
    <w:p w14:paraId="3EB4BB01" w14:textId="77E24C71" w:rsidR="00495E67" w:rsidRDefault="00D02659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311E2" wp14:editId="4E5F412B">
                <wp:simplePos x="0" y="0"/>
                <wp:positionH relativeFrom="column">
                  <wp:posOffset>-339725</wp:posOffset>
                </wp:positionH>
                <wp:positionV relativeFrom="paragraph">
                  <wp:posOffset>2999740</wp:posOffset>
                </wp:positionV>
                <wp:extent cx="9169400" cy="260985"/>
                <wp:effectExtent l="9207" t="0" r="9208" b="9207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694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D5EC11" w14:textId="7D95A8C1" w:rsidR="00A11181" w:rsidRPr="00A76BEA" w:rsidRDefault="00A11181" w:rsidP="00CA6CF5">
                            <w:pPr>
                              <w:pStyle w:val="Caption"/>
                              <w:jc w:val="center"/>
                              <w:rPr>
                                <w:rFonts w:ascii="Cambria" w:hAnsi="Cambria" w:cs="Cambria"/>
                                <w:noProof/>
                                <w:szCs w:val="2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6.7pt;margin-top:236.2pt;width:722pt;height:20.55pt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" stroked="f">
                <v:textbox style="mso-fit-shape-to-text:t" inset="0,0,0,0">
                  <w:txbxContent>
                    <w:p w14:paraId="65D5EC11" w14:textId="7D95A8C1" w:rsidR="00A11181" w:rsidRPr="00A76BEA" w:rsidRDefault="00A11181" w:rsidP="00CA6CF5">
                      <w:pPr>
                        <w:pStyle w:val="Caption"/>
                        <w:jc w:val="center"/>
                        <w:rPr>
                          <w:rFonts w:ascii="Cambria" w:hAnsi="Cambria" w:cs="Cambria"/>
                          <w:noProof/>
                          <w:szCs w:val="2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Seno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Cambria"/>
          <w:noProof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62B6F024" wp14:editId="3F9B92E5">
            <wp:simplePos x="0" y="0"/>
            <wp:positionH relativeFrom="margin">
              <wp:posOffset>-1905635</wp:posOffset>
            </wp:positionH>
            <wp:positionV relativeFrom="margin">
              <wp:posOffset>2820035</wp:posOffset>
            </wp:positionV>
            <wp:extent cx="9169400" cy="2614295"/>
            <wp:effectExtent l="952" t="0" r="953" b="952"/>
            <wp:wrapSquare wrapText="bothSides"/>
            <wp:docPr id="2" name="Picture 2" descr="Macintosh HD:Users:DanielFrutuoso:Dropbox:CA:TP5:saida_mamd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nielFrutuoso:Dropbox:CA:TP5:saida_mamdan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6940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5E39D" w14:textId="77777777" w:rsidR="00495E67" w:rsidRDefault="00495E67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  <w:sectPr w:rsidR="00495E67" w:rsidSect="0006518C">
          <w:pgSz w:w="12240" w:h="15840"/>
          <w:pgMar w:top="1440" w:right="1800" w:bottom="1440" w:left="1800" w:header="720" w:footer="963" w:gutter="0"/>
          <w:cols w:space="720"/>
          <w:noEndnote/>
          <w:titlePg/>
        </w:sectPr>
      </w:pPr>
    </w:p>
    <w:p w14:paraId="1026C106" w14:textId="77777777" w:rsidR="00425CFB" w:rsidRDefault="00425CFB" w:rsidP="005B7137">
      <w:pPr>
        <w:spacing w:line="360" w:lineRule="auto"/>
        <w:ind w:firstLine="720"/>
      </w:pPr>
      <w:r>
        <w:t>No caso de mudar a função de entrada, tivemos que mudar os factores de escala para os seguintes valores:</w:t>
      </w:r>
    </w:p>
    <w:p w14:paraId="5BA22397" w14:textId="77777777" w:rsidR="00425CFB" w:rsidRDefault="00425CFB" w:rsidP="00425CFB">
      <w:pPr>
        <w:ind w:firstLine="720"/>
      </w:pPr>
    </w:p>
    <w:p w14:paraId="3EF90E38" w14:textId="0050B410" w:rsidR="00425CFB" w:rsidRPr="00865C88" w:rsidRDefault="00425CFB" w:rsidP="00425CF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>Factor de Escala à entrada: 0.53</w:t>
      </w:r>
      <w:r w:rsidRPr="00865C88">
        <w:rPr>
          <w:rFonts w:ascii="Cambria" w:hAnsi="Cambria" w:cs="Cambria"/>
          <w:szCs w:val="22"/>
        </w:rPr>
        <w:t>;</w:t>
      </w:r>
    </w:p>
    <w:p w14:paraId="73A35288" w14:textId="4B916851" w:rsidR="00425CFB" w:rsidRPr="00865C88" w:rsidRDefault="00425CFB" w:rsidP="00425CF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>Factor de Escala à saída 1.3</w:t>
      </w:r>
      <w:r w:rsidRPr="00865C88">
        <w:rPr>
          <w:rFonts w:ascii="Cambria" w:hAnsi="Cambria" w:cs="Cambria"/>
          <w:szCs w:val="22"/>
        </w:rPr>
        <w:t>;</w:t>
      </w:r>
    </w:p>
    <w:p w14:paraId="5106010F" w14:textId="1636B82E" w:rsidR="000761B9" w:rsidRDefault="000761B9" w:rsidP="00425CFB">
      <w:pPr>
        <w:ind w:firstLine="720"/>
      </w:pPr>
    </w:p>
    <w:p w14:paraId="4C4471FC" w14:textId="2A6E469D" w:rsidR="005B7137" w:rsidRDefault="005B7137" w:rsidP="00425CFB">
      <w:pPr>
        <w:ind w:firstLine="720"/>
      </w:pPr>
      <w:r>
        <w:t>Com estes parâmetros obtivemos um erro igual a 94,79.</w:t>
      </w:r>
    </w:p>
    <w:p w14:paraId="302E945F" w14:textId="1C902A82" w:rsidR="005B7137" w:rsidRDefault="005B7137" w:rsidP="00425CFB">
      <w:pPr>
        <w:ind w:firstLine="720"/>
      </w:pPr>
    </w:p>
    <w:p w14:paraId="05FECA78" w14:textId="6C03139F" w:rsidR="005B7137" w:rsidRDefault="005B7137" w:rsidP="00425CF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4B7D1" wp14:editId="2EDCACE9">
                <wp:simplePos x="0" y="0"/>
                <wp:positionH relativeFrom="column">
                  <wp:posOffset>-1028700</wp:posOffset>
                </wp:positionH>
                <wp:positionV relativeFrom="paragraph">
                  <wp:posOffset>2384425</wp:posOffset>
                </wp:positionV>
                <wp:extent cx="7524115" cy="2609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11" y="20571"/>
                    <wp:lineTo x="2151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115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A821F1" w14:textId="1A85BB2E" w:rsidR="00A11181" w:rsidRPr="00300391" w:rsidRDefault="00A11181" w:rsidP="005B7137">
                            <w:pPr>
                              <w:pStyle w:val="Caption"/>
                              <w:jc w:val="center"/>
                              <w:rPr>
                                <w:rFonts w:ascii="Cambria" w:hAnsi="Cambria" w:cs="Cambria"/>
                                <w:noProof/>
                                <w:color w:val="345A8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Input Onda Quadrada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-80.95pt;margin-top:187.75pt;width:592.45pt;height:2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" stroked="f">
                <v:textbox style="mso-fit-shape-to-text:t" inset="0,0,0,0">
                  <w:txbxContent>
                    <w:p w14:paraId="13A821F1" w14:textId="1A85BB2E" w:rsidR="00A11181" w:rsidRPr="00300391" w:rsidRDefault="00A11181" w:rsidP="005B7137">
                      <w:pPr>
                        <w:pStyle w:val="Caption"/>
                        <w:jc w:val="center"/>
                        <w:rPr>
                          <w:rFonts w:ascii="Cambria" w:hAnsi="Cambria" w:cs="Cambria"/>
                          <w:noProof/>
                          <w:color w:val="345A8A"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Input Onda Quadrada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mbria" w:hAnsi="Cambria" w:cs="Cambria"/>
          <w:b/>
          <w:bCs/>
          <w:noProof/>
          <w:color w:val="345A8A"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7265DBB8" wp14:editId="7DE6DE99">
            <wp:simplePos x="0" y="0"/>
            <wp:positionH relativeFrom="column">
              <wp:posOffset>-1028700</wp:posOffset>
            </wp:positionH>
            <wp:positionV relativeFrom="paragraph">
              <wp:posOffset>202565</wp:posOffset>
            </wp:positionV>
            <wp:extent cx="7524115" cy="2124710"/>
            <wp:effectExtent l="0" t="0" r="0" b="8890"/>
            <wp:wrapTight wrapText="bothSides">
              <wp:wrapPolygon edited="0">
                <wp:start x="0" y="0"/>
                <wp:lineTo x="0" y="21432"/>
                <wp:lineTo x="21511" y="21432"/>
                <wp:lineTo x="21511" y="0"/>
                <wp:lineTo x="0" y="0"/>
              </wp:wrapPolygon>
            </wp:wrapTight>
            <wp:docPr id="8" name="Picture 5" descr="Macintosh HD:Users:DanielFrutuoso:Desktop:Captura de ecrã 2012-12-18, às 22.2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anielFrutuoso:Desktop:Captura de ecrã 2012-12-18, às 22.26.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11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A1BC9" w14:textId="77777777" w:rsidR="005B7137" w:rsidRDefault="005B7137" w:rsidP="00425CFB">
      <w:pPr>
        <w:ind w:firstLine="720"/>
      </w:pPr>
    </w:p>
    <w:p w14:paraId="12453EDF" w14:textId="337BE274" w:rsidR="005B7137" w:rsidRDefault="005B7137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r>
        <w:rPr>
          <w:rFonts w:ascii="Cambria" w:hAnsi="Cambria" w:cs="Cambria"/>
          <w:b/>
          <w:bCs/>
          <w:color w:val="345A8A"/>
          <w:sz w:val="32"/>
          <w:szCs w:val="32"/>
        </w:rPr>
        <w:br w:type="page"/>
      </w:r>
    </w:p>
    <w:p w14:paraId="37114E56" w14:textId="4FD750D8" w:rsidR="00F51D9E" w:rsidRDefault="00F51D9E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proofErr w:type="spellStart"/>
      <w:r w:rsidRPr="005835F8">
        <w:rPr>
          <w:rFonts w:ascii="Cambria" w:hAnsi="Cambria" w:cs="Cambria"/>
          <w:b/>
          <w:bCs/>
          <w:color w:val="345A8A"/>
          <w:sz w:val="32"/>
          <w:szCs w:val="32"/>
        </w:rPr>
        <w:t>Sugeno</w:t>
      </w:r>
      <w:proofErr w:type="spellEnd"/>
    </w:p>
    <w:p w14:paraId="03214A75" w14:textId="3792F4A8" w:rsidR="00495E67" w:rsidRPr="00495E67" w:rsidRDefault="00495E67" w:rsidP="00A93BE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360" w:lineRule="auto"/>
        <w:jc w:val="both"/>
        <w:rPr>
          <w:rFonts w:ascii="Cambria" w:hAnsi="Cambria" w:cs="Cambria"/>
          <w:bCs/>
          <w:szCs w:val="32"/>
        </w:rPr>
      </w:pPr>
      <w:r>
        <w:rPr>
          <w:rFonts w:ascii="Cambria" w:hAnsi="Cambria" w:cs="Cambria"/>
          <w:bCs/>
          <w:szCs w:val="32"/>
        </w:rPr>
        <w:tab/>
      </w:r>
      <w:r>
        <w:rPr>
          <w:rFonts w:ascii="Cambria" w:hAnsi="Cambria" w:cs="Cambria"/>
          <w:bCs/>
          <w:szCs w:val="32"/>
        </w:rPr>
        <w:tab/>
        <w:t xml:space="preserve">Tal como no controlador de </w:t>
      </w:r>
      <w:proofErr w:type="spellStart"/>
      <w:r>
        <w:rPr>
          <w:rFonts w:ascii="Cambria" w:hAnsi="Cambria" w:cs="Cambria"/>
          <w:bCs/>
          <w:szCs w:val="32"/>
        </w:rPr>
        <w:t>Mamdani</w:t>
      </w:r>
      <w:proofErr w:type="spellEnd"/>
      <w:r>
        <w:rPr>
          <w:rFonts w:ascii="Cambria" w:hAnsi="Cambria" w:cs="Cambria"/>
          <w:bCs/>
          <w:szCs w:val="32"/>
        </w:rPr>
        <w:t xml:space="preserve"> fizemos vários testes para encontrar os valores ideais, ou seja, os factores de escala que permitissem ao controlador seguir os valores de referencia.</w:t>
      </w:r>
    </w:p>
    <w:p w14:paraId="2DF71375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</w:p>
    <w:p w14:paraId="1F96E92F" w14:textId="77777777" w:rsidR="00B7708B" w:rsidRPr="00865C88" w:rsidRDefault="00B7708B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Frequência do gerador de sinal: 0.025 Hz;</w:t>
      </w:r>
    </w:p>
    <w:p w14:paraId="7B7C76E1" w14:textId="77777777" w:rsidR="00B7708B" w:rsidRPr="00865C88" w:rsidRDefault="00B7708B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Amplitude do gerador de sinal: 1;</w:t>
      </w:r>
    </w:p>
    <w:p w14:paraId="70E98887" w14:textId="77777777" w:rsidR="00B7708B" w:rsidRPr="00865C88" w:rsidRDefault="00B7708B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Entrada: Função Seno;</w:t>
      </w:r>
    </w:p>
    <w:p w14:paraId="4A27875F" w14:textId="07333CEB" w:rsidR="00B7708B" w:rsidRPr="00865C88" w:rsidRDefault="00B7708B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F</w:t>
      </w:r>
      <w:r w:rsidR="00175454">
        <w:rPr>
          <w:rFonts w:ascii="Cambria" w:hAnsi="Cambria" w:cs="Cambria"/>
          <w:szCs w:val="22"/>
        </w:rPr>
        <w:t>actor de Escala à entrada: 0.485</w:t>
      </w:r>
      <w:r w:rsidRPr="00865C88">
        <w:rPr>
          <w:rFonts w:ascii="Cambria" w:hAnsi="Cambria" w:cs="Cambria"/>
          <w:szCs w:val="22"/>
        </w:rPr>
        <w:t>;</w:t>
      </w:r>
    </w:p>
    <w:p w14:paraId="698129BE" w14:textId="56A3B6D5" w:rsidR="00B7708B" w:rsidRPr="00865C88" w:rsidRDefault="00175454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>Factor de Escala à saída 0.595</w:t>
      </w:r>
      <w:r w:rsidR="00B7708B" w:rsidRPr="00865C88">
        <w:rPr>
          <w:rFonts w:ascii="Cambria" w:hAnsi="Cambria" w:cs="Cambria"/>
          <w:szCs w:val="22"/>
        </w:rPr>
        <w:t>;</w:t>
      </w:r>
    </w:p>
    <w:p w14:paraId="1B2B3CE3" w14:textId="77777777" w:rsidR="00B7708B" w:rsidRPr="00865C88" w:rsidRDefault="00B7708B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Perturbação do Actuador: -1 a partir do instante 50;</w:t>
      </w:r>
    </w:p>
    <w:p w14:paraId="64CB824A" w14:textId="77777777" w:rsidR="00B7708B" w:rsidRPr="00865C88" w:rsidRDefault="00B7708B" w:rsidP="00B7708B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Perturbação da Carga: -1 a partir do instante 120;</w:t>
      </w:r>
    </w:p>
    <w:p w14:paraId="061AD684" w14:textId="499544FB" w:rsidR="004F6295" w:rsidRDefault="00175454" w:rsidP="004F629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>Erro Obtido: 18,05</w:t>
      </w:r>
      <w:r w:rsidR="00B7708B" w:rsidRPr="00865C88">
        <w:rPr>
          <w:rFonts w:ascii="Cambria" w:hAnsi="Cambria" w:cs="Cambria"/>
          <w:szCs w:val="22"/>
        </w:rPr>
        <w:t>;</w:t>
      </w:r>
    </w:p>
    <w:p w14:paraId="2E53E3C9" w14:textId="77777777" w:rsidR="004F6295" w:rsidRDefault="004F6295" w:rsidP="004F629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Cs w:val="22"/>
        </w:rPr>
      </w:pPr>
    </w:p>
    <w:p w14:paraId="2EE1B2B0" w14:textId="0C62B507" w:rsidR="004F6295" w:rsidRDefault="004F6295" w:rsidP="00A93BE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ab/>
        <w:t xml:space="preserve">Também como no sistema anterior, este sistema correu no intervalo de 0 a 200 com o valor do </w:t>
      </w:r>
      <w:proofErr w:type="spellStart"/>
      <w:r>
        <w:rPr>
          <w:rFonts w:ascii="Cambria" w:hAnsi="Cambria" w:cs="Cambria"/>
          <w:szCs w:val="22"/>
        </w:rPr>
        <w:t>step</w:t>
      </w:r>
      <w:proofErr w:type="spellEnd"/>
      <w:r>
        <w:rPr>
          <w:rFonts w:ascii="Cambria" w:hAnsi="Cambria" w:cs="Cambria"/>
          <w:szCs w:val="22"/>
        </w:rPr>
        <w:t xml:space="preserve"> igual a 0.1.</w:t>
      </w:r>
    </w:p>
    <w:p w14:paraId="41C780F2" w14:textId="4C92DFB3" w:rsidR="00D32A5A" w:rsidRPr="00D32A5A" w:rsidRDefault="00D32A5A" w:rsidP="00A93BE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ab/>
        <w:t xml:space="preserve">É possível ver, através da imagem abaixo apresentada, de que o sistema </w:t>
      </w:r>
      <w:r w:rsidR="00A93BE5">
        <w:rPr>
          <w:rFonts w:ascii="Cambria" w:hAnsi="Cambria" w:cs="Cambria"/>
          <w:szCs w:val="22"/>
        </w:rPr>
        <w:t>consegue aproximar-se rapidamente dos valores de referencia. Após a primeira perturbação, que ocorre no instante 50, o sistema varia bruscamente (como estava-mos à espera) mas volta apressadamente aos valores de referencia. O mesmo acontece aquando da segunda perturbação, apesar desta ser mais fraca.</w:t>
      </w:r>
    </w:p>
    <w:p w14:paraId="4C62FBCD" w14:textId="61DFC9B7" w:rsidR="00D32A5A" w:rsidRDefault="00D32A5A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</w:p>
    <w:p w14:paraId="2131FED2" w14:textId="77777777" w:rsidR="00A93BE5" w:rsidRDefault="00A93BE5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  <w:sectPr w:rsidR="00A93BE5" w:rsidSect="00495E67">
          <w:pgSz w:w="12240" w:h="15840"/>
          <w:pgMar w:top="1440" w:right="1800" w:bottom="1440" w:left="1800" w:header="720" w:footer="720" w:gutter="0"/>
          <w:cols w:space="720"/>
          <w:noEndnote/>
          <w:titlePg/>
        </w:sectPr>
      </w:pPr>
    </w:p>
    <w:p w14:paraId="614A67B7" w14:textId="208216AF" w:rsidR="00A93BE5" w:rsidRDefault="00D02659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68ADD" wp14:editId="3E2EB071">
                <wp:simplePos x="0" y="0"/>
                <wp:positionH relativeFrom="column">
                  <wp:posOffset>-515620</wp:posOffset>
                </wp:positionH>
                <wp:positionV relativeFrom="paragraph">
                  <wp:posOffset>3715385</wp:posOffset>
                </wp:positionV>
                <wp:extent cx="9521190" cy="260985"/>
                <wp:effectExtent l="7302" t="0" r="11113" b="11112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52119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AF3ECC" w14:textId="2FBE994A" w:rsidR="00A11181" w:rsidRPr="00CF16C1" w:rsidRDefault="00A11181" w:rsidP="00CA6CF5">
                            <w:pPr>
                              <w:pStyle w:val="Caption"/>
                              <w:jc w:val="center"/>
                              <w:rPr>
                                <w:rFonts w:ascii="Cambria" w:hAnsi="Cambria" w:cs="Cambria"/>
                                <w:noProof/>
                                <w:color w:val="345A8A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Input Seno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-40.55pt;margin-top:292.55pt;width:749.7pt;height:20.55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" stroked="f">
                <v:textbox style="mso-fit-shape-to-text:t" inset="0,0,0,0">
                  <w:txbxContent>
                    <w:p w14:paraId="2BAF3ECC" w14:textId="2FBE994A" w:rsidR="00A11181" w:rsidRPr="00CF16C1" w:rsidRDefault="00A11181" w:rsidP="00CA6CF5">
                      <w:pPr>
                        <w:pStyle w:val="Caption"/>
                        <w:jc w:val="center"/>
                        <w:rPr>
                          <w:rFonts w:ascii="Cambria" w:hAnsi="Cambria" w:cs="Cambria"/>
                          <w:noProof/>
                          <w:color w:val="345A8A"/>
                          <w:sz w:val="32"/>
                          <w:szCs w:val="32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Input Seno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" w:hAnsi="Cambria" w:cs="Cambria"/>
          <w:b/>
          <w:bCs/>
          <w:noProof/>
          <w:color w:val="345A8A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46361C5B" wp14:editId="39AD089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521190" cy="2684780"/>
            <wp:effectExtent l="0" t="10795" r="0" b="0"/>
            <wp:wrapSquare wrapText="bothSides"/>
            <wp:docPr id="3" name="Picture 3" descr="Macintosh HD:Users:DanielFrutuoso:Desktop:Captura de ecrã 2012-12-18, às 21.41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nielFrutuoso:Desktop:Captura de ecrã 2012-12-18, às 21.41.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2119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8A37F" w14:textId="7ECE64B3" w:rsidR="00A93BE5" w:rsidRDefault="00A93BE5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  <w:sectPr w:rsidR="00A93BE5" w:rsidSect="00D02659">
          <w:pgSz w:w="12240" w:h="15840"/>
          <w:pgMar w:top="1440" w:right="1800" w:bottom="1440" w:left="1800" w:header="720" w:footer="720" w:gutter="0"/>
          <w:cols w:space="720"/>
          <w:noEndnote/>
          <w:titlePg/>
        </w:sectPr>
      </w:pPr>
    </w:p>
    <w:p w14:paraId="7D66712A" w14:textId="77777777" w:rsidR="000B5BF2" w:rsidRDefault="000B5BF2" w:rsidP="000B5BF2">
      <w:pPr>
        <w:spacing w:line="360" w:lineRule="auto"/>
        <w:jc w:val="both"/>
      </w:pPr>
      <w:r>
        <w:tab/>
        <w:t>Quando testamos a mesma configuração mas apenas mudando o input, ou seja, passámos de seno para uma onda quadrada, o desempenho diminui-o pelo que tivemos que encontrar novos valores que aproximassem ao máximo a saída da referência.</w:t>
      </w:r>
    </w:p>
    <w:p w14:paraId="0BED33DC" w14:textId="47A4769F" w:rsidR="00CD3735" w:rsidRDefault="00CD3735" w:rsidP="000B5BF2">
      <w:pPr>
        <w:spacing w:line="360" w:lineRule="auto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E678A" wp14:editId="1F60593D">
                <wp:simplePos x="0" y="0"/>
                <wp:positionH relativeFrom="column">
                  <wp:posOffset>-800100</wp:posOffset>
                </wp:positionH>
                <wp:positionV relativeFrom="paragraph">
                  <wp:posOffset>2618105</wp:posOffset>
                </wp:positionV>
                <wp:extent cx="7200900" cy="26098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62" y="20571"/>
                    <wp:lineTo x="21562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0" cy="2609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C0F039F" w14:textId="707B267B" w:rsidR="00A11181" w:rsidRPr="00BA753E" w:rsidRDefault="00A11181" w:rsidP="00CD3735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Input Onda Quadrada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left:0;text-align:left;margin-left:-62.95pt;margin-top:206.15pt;width:567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" stroked="f">
                <v:textbox style="mso-fit-shape-to-text:t" inset="0,0,0,0">
                  <w:txbxContent>
                    <w:p w14:paraId="1C0F039F" w14:textId="707B267B" w:rsidR="00A11181" w:rsidRPr="00BA753E" w:rsidRDefault="00A11181" w:rsidP="00CD3735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Input Onda Quadrada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B5BF2">
        <w:tab/>
        <w:t>O resultado obtido foi o seguinte:</w:t>
      </w:r>
    </w:p>
    <w:p w14:paraId="4BB41C52" w14:textId="0B679233" w:rsidR="00CD3735" w:rsidRDefault="00CD3735" w:rsidP="000B5BF2">
      <w:pPr>
        <w:spacing w:line="360" w:lineRule="auto"/>
        <w:jc w:val="both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59A11B4" wp14:editId="4E4C412A">
            <wp:simplePos x="0" y="0"/>
            <wp:positionH relativeFrom="column">
              <wp:posOffset>-800100</wp:posOffset>
            </wp:positionH>
            <wp:positionV relativeFrom="paragraph">
              <wp:posOffset>260350</wp:posOffset>
            </wp:positionV>
            <wp:extent cx="7200900" cy="2033270"/>
            <wp:effectExtent l="0" t="0" r="12700" b="0"/>
            <wp:wrapTight wrapText="bothSides">
              <wp:wrapPolygon edited="0">
                <wp:start x="0" y="0"/>
                <wp:lineTo x="0" y="21317"/>
                <wp:lineTo x="21562" y="21317"/>
                <wp:lineTo x="21562" y="0"/>
                <wp:lineTo x="0" y="0"/>
              </wp:wrapPolygon>
            </wp:wrapTight>
            <wp:docPr id="6" name="Picture 4" descr="Macintosh HD:Users:DanielFrutuoso:Desktop:Captura de ecrã 2012-12-18, às 22.0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ielFrutuoso:Desktop:Captura de ecrã 2012-12-18, às 22.05.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69847" w14:textId="77777777" w:rsidR="00CD3735" w:rsidRDefault="00CD3735" w:rsidP="000B5BF2">
      <w:pPr>
        <w:spacing w:line="360" w:lineRule="auto"/>
        <w:jc w:val="both"/>
      </w:pPr>
      <w:r>
        <w:tab/>
      </w:r>
    </w:p>
    <w:p w14:paraId="0B3D38B7" w14:textId="595CEBFB" w:rsidR="00CD3735" w:rsidRDefault="00CD3735" w:rsidP="00CD3735">
      <w:pPr>
        <w:spacing w:line="360" w:lineRule="auto"/>
        <w:ind w:firstLine="720"/>
        <w:jc w:val="both"/>
      </w:pPr>
      <w:r>
        <w:t>Os novos parâmetros obtidos foram:</w:t>
      </w:r>
    </w:p>
    <w:p w14:paraId="5CD5E83B" w14:textId="77777777" w:rsidR="00CD3735" w:rsidRDefault="00CD3735" w:rsidP="00CD3735">
      <w:pPr>
        <w:spacing w:line="360" w:lineRule="auto"/>
        <w:ind w:firstLine="720"/>
        <w:jc w:val="both"/>
      </w:pPr>
    </w:p>
    <w:p w14:paraId="73A5C594" w14:textId="0FA502D4" w:rsidR="00CD3735" w:rsidRPr="00865C88" w:rsidRDefault="00CD3735" w:rsidP="00CD373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 w:rsidRPr="00865C88">
        <w:rPr>
          <w:rFonts w:ascii="Cambria" w:hAnsi="Cambria" w:cs="Cambria"/>
          <w:szCs w:val="22"/>
        </w:rPr>
        <w:t>F</w:t>
      </w:r>
      <w:r>
        <w:rPr>
          <w:rFonts w:ascii="Cambria" w:hAnsi="Cambria" w:cs="Cambria"/>
          <w:szCs w:val="22"/>
        </w:rPr>
        <w:t>actor de Escala à entrad</w:t>
      </w:r>
      <w:r w:rsidR="000C05F1">
        <w:rPr>
          <w:rFonts w:ascii="Cambria" w:hAnsi="Cambria" w:cs="Cambria"/>
          <w:szCs w:val="22"/>
        </w:rPr>
        <w:t>a: 0.49</w:t>
      </w:r>
      <w:r>
        <w:rPr>
          <w:rFonts w:ascii="Cambria" w:hAnsi="Cambria" w:cs="Cambria"/>
          <w:szCs w:val="22"/>
        </w:rPr>
        <w:t>5</w:t>
      </w:r>
      <w:r w:rsidRPr="00865C88">
        <w:rPr>
          <w:rFonts w:ascii="Cambria" w:hAnsi="Cambria" w:cs="Cambria"/>
          <w:szCs w:val="22"/>
        </w:rPr>
        <w:t>;</w:t>
      </w:r>
    </w:p>
    <w:p w14:paraId="3999B90D" w14:textId="77777777" w:rsidR="00CD3735" w:rsidRPr="00865C88" w:rsidRDefault="00CD3735" w:rsidP="00CD373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120" w:line="276" w:lineRule="auto"/>
        <w:ind w:hanging="1440"/>
        <w:jc w:val="both"/>
        <w:rPr>
          <w:rFonts w:ascii="Cambria" w:hAnsi="Cambria" w:cs="Cambria"/>
          <w:szCs w:val="22"/>
        </w:rPr>
      </w:pPr>
      <w:r>
        <w:rPr>
          <w:rFonts w:ascii="Cambria" w:hAnsi="Cambria" w:cs="Cambria"/>
          <w:szCs w:val="22"/>
        </w:rPr>
        <w:t>Factor de Escala à saída 0.595</w:t>
      </w:r>
      <w:r w:rsidRPr="00865C88">
        <w:rPr>
          <w:rFonts w:ascii="Cambria" w:hAnsi="Cambria" w:cs="Cambria"/>
          <w:szCs w:val="22"/>
        </w:rPr>
        <w:t>;</w:t>
      </w:r>
    </w:p>
    <w:p w14:paraId="7B9744C5" w14:textId="77777777" w:rsidR="00CD3735" w:rsidRDefault="00CD3735" w:rsidP="000B5BF2">
      <w:pPr>
        <w:spacing w:line="360" w:lineRule="auto"/>
        <w:jc w:val="both"/>
      </w:pPr>
    </w:p>
    <w:p w14:paraId="75362CF4" w14:textId="77777777" w:rsidR="00CD3735" w:rsidRDefault="00CD3735" w:rsidP="000B5BF2">
      <w:pPr>
        <w:spacing w:line="360" w:lineRule="auto"/>
        <w:jc w:val="both"/>
      </w:pPr>
    </w:p>
    <w:p w14:paraId="3A67825B" w14:textId="77777777" w:rsidR="00CD3735" w:rsidRDefault="00CD3735" w:rsidP="000B5BF2">
      <w:pPr>
        <w:spacing w:line="360" w:lineRule="auto"/>
        <w:jc w:val="both"/>
      </w:pPr>
    </w:p>
    <w:p w14:paraId="30009E53" w14:textId="77777777" w:rsidR="00CD3735" w:rsidRDefault="00CD3735" w:rsidP="000B5BF2">
      <w:pPr>
        <w:spacing w:line="360" w:lineRule="auto"/>
        <w:jc w:val="both"/>
      </w:pPr>
    </w:p>
    <w:p w14:paraId="22C691A6" w14:textId="77777777" w:rsidR="00CD3735" w:rsidRDefault="00CD3735" w:rsidP="000B5BF2">
      <w:pPr>
        <w:spacing w:line="360" w:lineRule="auto"/>
        <w:jc w:val="both"/>
      </w:pPr>
    </w:p>
    <w:p w14:paraId="36CE4953" w14:textId="77777777" w:rsidR="00CD3735" w:rsidRDefault="00CD3735" w:rsidP="000B5BF2">
      <w:pPr>
        <w:spacing w:line="360" w:lineRule="auto"/>
        <w:jc w:val="both"/>
      </w:pPr>
    </w:p>
    <w:p w14:paraId="3FCB06A3" w14:textId="25EB3745" w:rsidR="00CD3735" w:rsidRDefault="000B5BF2" w:rsidP="000B5BF2">
      <w:pPr>
        <w:spacing w:line="360" w:lineRule="auto"/>
        <w:jc w:val="both"/>
      </w:pPr>
      <w:r>
        <w:br w:type="page"/>
      </w:r>
    </w:p>
    <w:p w14:paraId="7AB23DA7" w14:textId="28D284EF" w:rsidR="00F51D9E" w:rsidRPr="005835F8" w:rsidRDefault="00F51D9E" w:rsidP="005835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480" w:line="276" w:lineRule="auto"/>
        <w:jc w:val="both"/>
        <w:rPr>
          <w:rFonts w:ascii="Cambria" w:hAnsi="Cambria" w:cs="Cambria"/>
          <w:b/>
          <w:bCs/>
          <w:color w:val="345A8A"/>
          <w:sz w:val="32"/>
          <w:szCs w:val="32"/>
        </w:rPr>
      </w:pPr>
      <w:r w:rsidRPr="005835F8">
        <w:rPr>
          <w:rFonts w:ascii="Cambria" w:hAnsi="Cambria" w:cs="Cambria"/>
          <w:b/>
          <w:bCs/>
          <w:color w:val="345A8A"/>
          <w:sz w:val="32"/>
          <w:szCs w:val="32"/>
        </w:rPr>
        <w:t>Conclusões</w:t>
      </w:r>
    </w:p>
    <w:p w14:paraId="22F41AD1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</w:r>
    </w:p>
    <w:p w14:paraId="09B5942D" w14:textId="77777777" w:rsidR="00F51D9E" w:rsidRPr="005835F8" w:rsidRDefault="00F51D9E" w:rsidP="00A93BE5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  <w:t>Através da realização deste trabalho prático ficámos a conhecer melhor e a perceber em que situações é recomendável implementar um controlador difuso.</w:t>
      </w:r>
    </w:p>
    <w:p w14:paraId="16024A6E" w14:textId="77777777" w:rsidR="00F51D9E" w:rsidRPr="005835F8" w:rsidRDefault="00F51D9E" w:rsidP="00A93BE5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  <w:t xml:space="preserve">Os controladores de </w:t>
      </w:r>
      <w:proofErr w:type="spellStart"/>
      <w:r w:rsidRPr="005835F8">
        <w:rPr>
          <w:rFonts w:ascii="Cambria" w:hAnsi="Cambria" w:cs="Cambria"/>
          <w:sz w:val="22"/>
          <w:szCs w:val="22"/>
        </w:rPr>
        <w:t>Mamdani</w:t>
      </w:r>
      <w:proofErr w:type="spellEnd"/>
      <w:r w:rsidRPr="005835F8">
        <w:rPr>
          <w:rFonts w:ascii="Cambria" w:hAnsi="Cambria" w:cs="Cambria"/>
          <w:sz w:val="22"/>
          <w:szCs w:val="22"/>
        </w:rPr>
        <w:t xml:space="preserve"> e </w:t>
      </w:r>
      <w:proofErr w:type="spellStart"/>
      <w:r w:rsidRPr="005835F8">
        <w:rPr>
          <w:rFonts w:ascii="Cambria" w:hAnsi="Cambria" w:cs="Cambria"/>
          <w:sz w:val="22"/>
          <w:szCs w:val="22"/>
        </w:rPr>
        <w:t>Sugeno</w:t>
      </w:r>
      <w:proofErr w:type="spellEnd"/>
      <w:r w:rsidRPr="005835F8">
        <w:rPr>
          <w:rFonts w:ascii="Cambria" w:hAnsi="Cambria" w:cs="Cambria"/>
          <w:sz w:val="22"/>
          <w:szCs w:val="22"/>
        </w:rPr>
        <w:t xml:space="preserve"> são ideais para controlo adaptativo como situações de controlo de temperatura numa sala, sistemas de travagem de automóveis e outros sistemas dinâmicos.</w:t>
      </w:r>
    </w:p>
    <w:p w14:paraId="70EE2DC2" w14:textId="34EB7704" w:rsidR="00F51D9E" w:rsidRPr="005835F8" w:rsidRDefault="00F51D9E" w:rsidP="00A93BE5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  <w:t xml:space="preserve">No sistema descrito por nós e utilizando a função de </w:t>
      </w:r>
      <w:bookmarkStart w:id="0" w:name="_GoBack"/>
      <w:r w:rsidRPr="005835F8">
        <w:rPr>
          <w:rFonts w:ascii="Cambria" w:hAnsi="Cambria" w:cs="Cambria"/>
          <w:sz w:val="22"/>
          <w:szCs w:val="22"/>
        </w:rPr>
        <w:t xml:space="preserve">transferência </w:t>
      </w:r>
      <w:bookmarkEnd w:id="0"/>
      <w:r w:rsidRPr="005835F8">
        <w:rPr>
          <w:rFonts w:ascii="Cambria" w:hAnsi="Cambria" w:cs="Cambria"/>
          <w:sz w:val="22"/>
          <w:szCs w:val="22"/>
        </w:rPr>
        <w:t xml:space="preserve">fornecida pelo professor verificámos que o controlador de </w:t>
      </w:r>
      <w:proofErr w:type="spellStart"/>
      <w:r w:rsidRPr="005835F8">
        <w:rPr>
          <w:rFonts w:ascii="Cambria" w:hAnsi="Cambria" w:cs="Cambria"/>
          <w:sz w:val="22"/>
          <w:szCs w:val="22"/>
        </w:rPr>
        <w:t>Sugeno</w:t>
      </w:r>
      <w:proofErr w:type="spellEnd"/>
      <w:r w:rsidRPr="005835F8">
        <w:rPr>
          <w:rFonts w:ascii="Cambria" w:hAnsi="Cambria" w:cs="Cambria"/>
          <w:sz w:val="22"/>
          <w:szCs w:val="22"/>
        </w:rPr>
        <w:t xml:space="preserve"> apresentou uma </w:t>
      </w:r>
      <w:r w:rsidR="006560CA">
        <w:rPr>
          <w:rFonts w:ascii="Cambria" w:hAnsi="Cambria" w:cs="Cambria"/>
          <w:sz w:val="22"/>
          <w:szCs w:val="22"/>
        </w:rPr>
        <w:t xml:space="preserve">melhor </w:t>
      </w:r>
      <w:r w:rsidRPr="005835F8">
        <w:rPr>
          <w:rFonts w:ascii="Cambria" w:hAnsi="Cambria" w:cs="Cambria"/>
          <w:sz w:val="22"/>
          <w:szCs w:val="22"/>
        </w:rPr>
        <w:t xml:space="preserve">performance do que o de </w:t>
      </w:r>
      <w:proofErr w:type="spellStart"/>
      <w:r w:rsidRPr="005835F8">
        <w:rPr>
          <w:rFonts w:ascii="Cambria" w:hAnsi="Cambria" w:cs="Cambria"/>
          <w:sz w:val="22"/>
          <w:szCs w:val="22"/>
        </w:rPr>
        <w:t>Mamdani</w:t>
      </w:r>
      <w:proofErr w:type="spellEnd"/>
      <w:r w:rsidRPr="005835F8">
        <w:rPr>
          <w:rFonts w:ascii="Cambria" w:hAnsi="Cambria" w:cs="Cambria"/>
          <w:sz w:val="22"/>
          <w:szCs w:val="22"/>
        </w:rPr>
        <w:t>. Como verificámos, os controladores foram capazes de se adaptar à referência</w:t>
      </w:r>
      <w:r w:rsidR="006560CA">
        <w:rPr>
          <w:rFonts w:ascii="Cambria" w:hAnsi="Cambria" w:cs="Cambria"/>
          <w:sz w:val="22"/>
          <w:szCs w:val="22"/>
        </w:rPr>
        <w:t>. N</w:t>
      </w:r>
      <w:r w:rsidRPr="005835F8">
        <w:rPr>
          <w:rFonts w:ascii="Cambria" w:hAnsi="Cambria" w:cs="Cambria"/>
          <w:sz w:val="22"/>
          <w:szCs w:val="22"/>
        </w:rPr>
        <w:t xml:space="preserve">o entanto o erro entre a referência </w:t>
      </w:r>
      <w:r w:rsidR="006560CA">
        <w:rPr>
          <w:rFonts w:ascii="Cambria" w:hAnsi="Cambria" w:cs="Cambria"/>
          <w:sz w:val="22"/>
          <w:szCs w:val="22"/>
        </w:rPr>
        <w:t xml:space="preserve">e </w:t>
      </w:r>
      <w:r w:rsidRPr="005835F8">
        <w:rPr>
          <w:rFonts w:ascii="Cambria" w:hAnsi="Cambria" w:cs="Cambria"/>
          <w:sz w:val="22"/>
          <w:szCs w:val="22"/>
        </w:rPr>
        <w:t xml:space="preserve">a saída foi menor utilizando o </w:t>
      </w:r>
      <w:r w:rsidR="006560CA">
        <w:rPr>
          <w:rFonts w:ascii="Cambria" w:hAnsi="Cambria" w:cs="Cambria"/>
          <w:sz w:val="22"/>
          <w:szCs w:val="22"/>
        </w:rPr>
        <w:t xml:space="preserve">controlador </w:t>
      </w:r>
      <w:proofErr w:type="spellStart"/>
      <w:r w:rsidRPr="005835F8">
        <w:rPr>
          <w:rFonts w:ascii="Cambria" w:hAnsi="Cambria" w:cs="Cambria"/>
          <w:sz w:val="22"/>
          <w:szCs w:val="22"/>
        </w:rPr>
        <w:t>Sugeno</w:t>
      </w:r>
      <w:proofErr w:type="spellEnd"/>
      <w:r w:rsidRPr="005835F8">
        <w:rPr>
          <w:rFonts w:ascii="Cambria" w:hAnsi="Cambria" w:cs="Cambria"/>
          <w:sz w:val="22"/>
          <w:szCs w:val="22"/>
        </w:rPr>
        <w:t xml:space="preserve">. </w:t>
      </w:r>
    </w:p>
    <w:p w14:paraId="7C5E5679" w14:textId="681A94CC" w:rsidR="00F51D9E" w:rsidRPr="005835F8" w:rsidRDefault="00F51D9E" w:rsidP="00A93BE5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  <w:t xml:space="preserve">No que toca às perturbações, ambos os controladores reagiram </w:t>
      </w:r>
      <w:proofErr w:type="spellStart"/>
      <w:r w:rsidRPr="005835F8">
        <w:rPr>
          <w:rFonts w:ascii="Cambria" w:hAnsi="Cambria" w:cs="Cambria"/>
          <w:sz w:val="22"/>
          <w:szCs w:val="22"/>
        </w:rPr>
        <w:t>correctamente</w:t>
      </w:r>
      <w:proofErr w:type="spellEnd"/>
      <w:r w:rsidRPr="005835F8">
        <w:rPr>
          <w:rFonts w:ascii="Cambria" w:hAnsi="Cambria" w:cs="Cambria"/>
          <w:sz w:val="22"/>
          <w:szCs w:val="22"/>
        </w:rPr>
        <w:t xml:space="preserve">, </w:t>
      </w:r>
      <w:proofErr w:type="spellStart"/>
      <w:r w:rsidRPr="005835F8">
        <w:rPr>
          <w:rFonts w:ascii="Cambria" w:hAnsi="Cambria" w:cs="Cambria"/>
          <w:sz w:val="22"/>
          <w:szCs w:val="22"/>
        </w:rPr>
        <w:t>auto-corrigindo-se</w:t>
      </w:r>
      <w:proofErr w:type="spellEnd"/>
      <w:r w:rsidRPr="005835F8">
        <w:rPr>
          <w:rFonts w:ascii="Cambria" w:hAnsi="Cambria" w:cs="Cambria"/>
          <w:sz w:val="22"/>
          <w:szCs w:val="22"/>
        </w:rPr>
        <w:t xml:space="preserve"> o que possibilitou que o a saída se voltasse a aproximar da referência após algum tempo. Nenhum dos sistemas se evidenciou pelo desempenho no que toca à adaptação após perturbação, obtendo resultados equivalentes.</w:t>
      </w:r>
      <w:r w:rsidR="00C54D2E">
        <w:rPr>
          <w:rFonts w:ascii="Cambria" w:hAnsi="Cambria" w:cs="Cambria"/>
          <w:sz w:val="22"/>
          <w:szCs w:val="22"/>
        </w:rPr>
        <w:t xml:space="preserve"> De notar que por vezes, algum do mau desempenho tem a haver com a posição das perturbação no eixo do tempo.</w:t>
      </w:r>
    </w:p>
    <w:p w14:paraId="4A28487B" w14:textId="77777777" w:rsidR="00F51D9E" w:rsidRPr="005835F8" w:rsidRDefault="00F51D9E" w:rsidP="00A93BE5">
      <w:pPr>
        <w:widowControl w:val="0"/>
        <w:autoSpaceDE w:val="0"/>
        <w:autoSpaceDN w:val="0"/>
        <w:adjustRightInd w:val="0"/>
        <w:spacing w:after="120" w:line="360" w:lineRule="auto"/>
        <w:jc w:val="both"/>
        <w:rPr>
          <w:rFonts w:ascii="Cambria" w:hAnsi="Cambria" w:cs="Cambria"/>
          <w:sz w:val="22"/>
          <w:szCs w:val="22"/>
        </w:rPr>
      </w:pPr>
    </w:p>
    <w:p w14:paraId="06717F83" w14:textId="77777777" w:rsidR="00F51D9E" w:rsidRPr="005835F8" w:rsidRDefault="00F51D9E" w:rsidP="00F51D9E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Cambria" w:hAnsi="Cambria" w:cs="Cambria"/>
          <w:sz w:val="22"/>
          <w:szCs w:val="22"/>
        </w:rPr>
      </w:pPr>
      <w:r w:rsidRPr="005835F8">
        <w:rPr>
          <w:rFonts w:ascii="Cambria" w:hAnsi="Cambria" w:cs="Cambria"/>
          <w:sz w:val="22"/>
          <w:szCs w:val="22"/>
        </w:rPr>
        <w:tab/>
      </w:r>
    </w:p>
    <w:p w14:paraId="4B357C7C" w14:textId="77777777" w:rsidR="00DC44B2" w:rsidRPr="005835F8" w:rsidRDefault="00DC44B2"/>
    <w:sectPr w:rsidR="00DC44B2" w:rsidRPr="005835F8" w:rsidSect="00EC28C5">
      <w:pgSz w:w="12240" w:h="15840"/>
      <w:pgMar w:top="1440" w:right="1800" w:bottom="1440" w:left="1800" w:header="720" w:footer="124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98158" w14:textId="77777777" w:rsidR="00A11181" w:rsidRDefault="00A11181" w:rsidP="007F6F87">
      <w:r>
        <w:separator/>
      </w:r>
    </w:p>
  </w:endnote>
  <w:endnote w:type="continuationSeparator" w:id="0">
    <w:p w14:paraId="61984A85" w14:textId="77777777" w:rsidR="00A11181" w:rsidRDefault="00A11181" w:rsidP="007F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D4C8A" w14:textId="3F93F897" w:rsidR="00A11181" w:rsidRDefault="00A11181" w:rsidP="007F6F8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194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E8F01" w14:textId="4743F37A" w:rsidR="00A11181" w:rsidRDefault="00A11181" w:rsidP="007F6F87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70BF8" w14:textId="77777777" w:rsidR="00A11181" w:rsidRDefault="00A11181" w:rsidP="007F6F87">
      <w:r>
        <w:separator/>
      </w:r>
    </w:p>
  </w:footnote>
  <w:footnote w:type="continuationSeparator" w:id="0">
    <w:p w14:paraId="4AD0FA32" w14:textId="77777777" w:rsidR="00A11181" w:rsidRDefault="00A11181" w:rsidP="007F6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0000019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9E"/>
    <w:rsid w:val="00010A75"/>
    <w:rsid w:val="00057087"/>
    <w:rsid w:val="0006518C"/>
    <w:rsid w:val="000761B9"/>
    <w:rsid w:val="000B5BF2"/>
    <w:rsid w:val="000C05F1"/>
    <w:rsid w:val="00175454"/>
    <w:rsid w:val="00191940"/>
    <w:rsid w:val="00274036"/>
    <w:rsid w:val="003B0C5F"/>
    <w:rsid w:val="00425CFB"/>
    <w:rsid w:val="004340B8"/>
    <w:rsid w:val="00495E67"/>
    <w:rsid w:val="004F6295"/>
    <w:rsid w:val="00556C3F"/>
    <w:rsid w:val="005835F8"/>
    <w:rsid w:val="005B7137"/>
    <w:rsid w:val="006560CA"/>
    <w:rsid w:val="007233FD"/>
    <w:rsid w:val="007F6F87"/>
    <w:rsid w:val="00814594"/>
    <w:rsid w:val="00865C88"/>
    <w:rsid w:val="00992B9F"/>
    <w:rsid w:val="00A11181"/>
    <w:rsid w:val="00A93BE5"/>
    <w:rsid w:val="00B7708B"/>
    <w:rsid w:val="00C54D2E"/>
    <w:rsid w:val="00CA6CF5"/>
    <w:rsid w:val="00CD3735"/>
    <w:rsid w:val="00D02659"/>
    <w:rsid w:val="00D32A5A"/>
    <w:rsid w:val="00D41D21"/>
    <w:rsid w:val="00DC44B2"/>
    <w:rsid w:val="00E558C5"/>
    <w:rsid w:val="00EC28C5"/>
    <w:rsid w:val="00F5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DC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F87"/>
  </w:style>
  <w:style w:type="paragraph" w:styleId="Footer">
    <w:name w:val="footer"/>
    <w:basedOn w:val="Normal"/>
    <w:link w:val="FooterChar"/>
    <w:uiPriority w:val="99"/>
    <w:unhideWhenUsed/>
    <w:rsid w:val="007F6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F87"/>
  </w:style>
  <w:style w:type="character" w:styleId="PageNumber">
    <w:name w:val="page number"/>
    <w:basedOn w:val="DefaultParagraphFont"/>
    <w:uiPriority w:val="99"/>
    <w:semiHidden/>
    <w:unhideWhenUsed/>
    <w:rsid w:val="007F6F87"/>
  </w:style>
  <w:style w:type="paragraph" w:styleId="BalloonText">
    <w:name w:val="Balloon Text"/>
    <w:basedOn w:val="Normal"/>
    <w:link w:val="BalloonTextChar"/>
    <w:uiPriority w:val="99"/>
    <w:semiHidden/>
    <w:unhideWhenUsed/>
    <w:rsid w:val="007F6F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8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A6CF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F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F87"/>
  </w:style>
  <w:style w:type="paragraph" w:styleId="Footer">
    <w:name w:val="footer"/>
    <w:basedOn w:val="Normal"/>
    <w:link w:val="FooterChar"/>
    <w:uiPriority w:val="99"/>
    <w:unhideWhenUsed/>
    <w:rsid w:val="007F6F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F87"/>
  </w:style>
  <w:style w:type="character" w:styleId="PageNumber">
    <w:name w:val="page number"/>
    <w:basedOn w:val="DefaultParagraphFont"/>
    <w:uiPriority w:val="99"/>
    <w:semiHidden/>
    <w:unhideWhenUsed/>
    <w:rsid w:val="007F6F87"/>
  </w:style>
  <w:style w:type="paragraph" w:styleId="BalloonText">
    <w:name w:val="Balloon Text"/>
    <w:basedOn w:val="Normal"/>
    <w:link w:val="BalloonTextChar"/>
    <w:uiPriority w:val="99"/>
    <w:semiHidden/>
    <w:unhideWhenUsed/>
    <w:rsid w:val="007F6F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F87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A6CF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C7EC3-A5A4-AF4E-91CA-C68C157D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1128</Words>
  <Characters>6432</Characters>
  <Application>Microsoft Macintosh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cp:lastPrinted>2012-12-18T23:03:00Z</cp:lastPrinted>
  <dcterms:created xsi:type="dcterms:W3CDTF">2012-12-18T23:03:00Z</dcterms:created>
  <dcterms:modified xsi:type="dcterms:W3CDTF">2012-12-18T23:05:00Z</dcterms:modified>
</cp:coreProperties>
</file>